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EACBA" w14:textId="77777777" w:rsidR="00AC01E1" w:rsidRPr="000C3607" w:rsidRDefault="004E5B3C" w:rsidP="000C3607">
      <w:pPr>
        <w:pStyle w:val="Header"/>
        <w:tabs>
          <w:tab w:val="left" w:pos="2580"/>
          <w:tab w:val="left" w:pos="2985"/>
        </w:tabs>
        <w:spacing w:after="120" w:line="20" w:lineRule="atLeast"/>
        <w:jc w:val="right"/>
        <w:rPr>
          <w:rFonts w:ascii="Arial Black" w:hAnsi="Arial Black"/>
          <w:b/>
          <w:bCs/>
          <w:sz w:val="28"/>
          <w:szCs w:val="28"/>
        </w:rPr>
      </w:pPr>
      <w:r w:rsidRPr="000C3607">
        <w:rPr>
          <w:rFonts w:ascii="Arial Black" w:hAnsi="Arial Black"/>
          <w:b/>
          <w:bCs/>
          <w:sz w:val="28"/>
          <w:szCs w:val="28"/>
        </w:rPr>
        <w:t xml:space="preserve">Aleem Ulla Shariff </w:t>
      </w:r>
    </w:p>
    <w:p w14:paraId="339514E4" w14:textId="77777777" w:rsidR="00AC01E1" w:rsidRPr="000C3607" w:rsidRDefault="004E5B3C" w:rsidP="000C3607">
      <w:pPr>
        <w:pStyle w:val="Header"/>
        <w:tabs>
          <w:tab w:val="left" w:pos="2580"/>
          <w:tab w:val="left" w:pos="2985"/>
        </w:tabs>
        <w:spacing w:after="120" w:line="20" w:lineRule="atLeast"/>
        <w:jc w:val="right"/>
        <w:rPr>
          <w:rFonts w:ascii="Arial Black" w:hAnsi="Arial Black"/>
          <w:b/>
          <w:bCs/>
          <w:sz w:val="28"/>
          <w:szCs w:val="28"/>
        </w:rPr>
      </w:pPr>
      <w:r w:rsidRPr="000C3607">
        <w:rPr>
          <w:rFonts w:ascii="Arial Black" w:hAnsi="Arial Black" w:cs="Arial"/>
          <w:b/>
          <w:sz w:val="20"/>
          <w:szCs w:val="20"/>
        </w:rPr>
        <w:t xml:space="preserve">Mob: </w:t>
      </w:r>
      <w:r w:rsidR="001C7496" w:rsidRPr="000C3607">
        <w:rPr>
          <w:rFonts w:ascii="Arial Black" w:hAnsi="Arial Black" w:cs="Arial"/>
          <w:b/>
          <w:sz w:val="20"/>
          <w:szCs w:val="20"/>
        </w:rPr>
        <w:t>9</w:t>
      </w:r>
      <w:r w:rsidR="0001728B" w:rsidRPr="000C3607">
        <w:rPr>
          <w:rFonts w:ascii="Arial Black" w:hAnsi="Arial Black" w:cs="Arial"/>
          <w:b/>
          <w:sz w:val="20"/>
          <w:szCs w:val="20"/>
        </w:rPr>
        <w:t>148452822</w:t>
      </w:r>
      <w:r w:rsidR="00AC01E1" w:rsidRPr="000C3607">
        <w:rPr>
          <w:rFonts w:ascii="Arial Black" w:hAnsi="Arial Black"/>
          <w:color w:val="595959"/>
          <w:sz w:val="20"/>
          <w:szCs w:val="20"/>
        </w:rPr>
        <w:t>.</w:t>
      </w:r>
    </w:p>
    <w:p w14:paraId="794F46F1" w14:textId="77777777" w:rsidR="00AC01E1" w:rsidRPr="000C3607" w:rsidRDefault="007B42AC" w:rsidP="000C3607">
      <w:pPr>
        <w:pStyle w:val="Header"/>
        <w:tabs>
          <w:tab w:val="left" w:pos="2580"/>
          <w:tab w:val="left" w:pos="2985"/>
        </w:tabs>
        <w:spacing w:after="0" w:line="20" w:lineRule="atLeast"/>
        <w:jc w:val="right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0C3607">
          <w:rPr>
            <w:rFonts w:ascii="Times New Roman" w:hAnsi="Times New Roman" w:cs="Times New Roman"/>
            <w:sz w:val="20"/>
            <w:szCs w:val="20"/>
          </w:rPr>
          <w:t>aleems.shariff@gmail.com</w:t>
        </w:r>
      </w:hyperlink>
      <w:r w:rsidR="00AC01E1" w:rsidRPr="000C36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6193C5" w14:textId="77777777" w:rsidR="00AC01E1" w:rsidRPr="00F26124" w:rsidRDefault="00AC01E1" w:rsidP="000C3607">
      <w:pPr>
        <w:pStyle w:val="Header"/>
        <w:pBdr>
          <w:bottom w:val="single" w:sz="4" w:space="1" w:color="C0C0C0"/>
        </w:pBdr>
        <w:tabs>
          <w:tab w:val="left" w:pos="2580"/>
          <w:tab w:val="left" w:pos="2985"/>
        </w:tabs>
        <w:spacing w:after="120" w:line="20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6124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14:paraId="476ECF19" w14:textId="67F2AD01" w:rsidR="00AC01E1" w:rsidRDefault="00E13F15">
      <w:pPr>
        <w:pStyle w:val="Header"/>
        <w:pBdr>
          <w:bottom w:val="single" w:sz="4" w:space="1" w:color="C0C0C0"/>
        </w:pBdr>
        <w:tabs>
          <w:tab w:val="left" w:pos="2580"/>
          <w:tab w:val="left" w:pos="2985"/>
        </w:tabs>
        <w:spacing w:after="120" w:line="276" w:lineRule="auto"/>
        <w:rPr>
          <w:rFonts w:ascii="Times New Roman" w:hAnsi="Times New Roman" w:cs="Times New Roman"/>
          <w:sz w:val="20"/>
          <w:szCs w:val="20"/>
        </w:rPr>
      </w:pPr>
      <w:r w:rsidRPr="00F26124">
        <w:rPr>
          <w:rFonts w:ascii="Times New Roman" w:hAnsi="Times New Roman" w:cs="Times New Roman"/>
          <w:sz w:val="20"/>
          <w:szCs w:val="20"/>
        </w:rPr>
        <w:t>As a highly experienced Embedded and System Programmer with over 1</w:t>
      </w:r>
      <w:r w:rsidR="00130122" w:rsidRPr="00F26124">
        <w:rPr>
          <w:rFonts w:ascii="Times New Roman" w:hAnsi="Times New Roman" w:cs="Times New Roman"/>
          <w:sz w:val="20"/>
          <w:szCs w:val="20"/>
        </w:rPr>
        <w:t>5</w:t>
      </w:r>
      <w:r w:rsidRPr="00F26124">
        <w:rPr>
          <w:rFonts w:ascii="Times New Roman" w:hAnsi="Times New Roman" w:cs="Times New Roman"/>
          <w:sz w:val="20"/>
          <w:szCs w:val="20"/>
        </w:rPr>
        <w:t xml:space="preserve"> years of experience, my objective is to leverage my expertise and technical skills to contribute to the success of a dynamic organization in the field of </w:t>
      </w:r>
      <w:r w:rsidR="008570B3">
        <w:rPr>
          <w:rFonts w:ascii="Times New Roman" w:hAnsi="Times New Roman" w:cs="Times New Roman"/>
          <w:sz w:val="20"/>
          <w:szCs w:val="20"/>
        </w:rPr>
        <w:t>E</w:t>
      </w:r>
      <w:r w:rsidRPr="00F26124">
        <w:rPr>
          <w:rFonts w:ascii="Times New Roman" w:hAnsi="Times New Roman" w:cs="Times New Roman"/>
          <w:sz w:val="20"/>
          <w:szCs w:val="20"/>
        </w:rPr>
        <w:t>mbedded systems and software development. I am seeking a challenging role that will allow me to utilize my strong analytical, problem-solving, and communication skills to design and develop innovative solutions.</w:t>
      </w:r>
    </w:p>
    <w:p w14:paraId="077B22C6" w14:textId="77777777" w:rsidR="008570B3" w:rsidRDefault="008570B3">
      <w:pPr>
        <w:pStyle w:val="Header"/>
        <w:pBdr>
          <w:bottom w:val="single" w:sz="4" w:space="1" w:color="C0C0C0"/>
        </w:pBdr>
        <w:tabs>
          <w:tab w:val="left" w:pos="2580"/>
          <w:tab w:val="left" w:pos="2985"/>
        </w:tabs>
        <w:spacing w:after="120" w:line="276" w:lineRule="auto"/>
        <w:rPr>
          <w:rFonts w:ascii="Trebuchet MS" w:hAnsi="Trebuchet MS"/>
          <w:b/>
          <w:smallCaps/>
          <w:color w:val="000000"/>
        </w:rPr>
      </w:pPr>
    </w:p>
    <w:p w14:paraId="3BCBF7B8" w14:textId="7E686F1A" w:rsidR="00AC01E1" w:rsidRPr="006F7F6F" w:rsidRDefault="00AC01E1">
      <w:pPr>
        <w:pStyle w:val="Header"/>
        <w:pBdr>
          <w:bottom w:val="single" w:sz="4" w:space="1" w:color="C0C0C0"/>
        </w:pBdr>
        <w:tabs>
          <w:tab w:val="left" w:pos="2580"/>
          <w:tab w:val="left" w:pos="2985"/>
        </w:tabs>
        <w:spacing w:after="120" w:line="276" w:lineRule="auto"/>
        <w:rPr>
          <w:rFonts w:ascii="Times New Roman" w:hAnsi="Times New Roman" w:cs="Times New Roman"/>
          <w:bCs/>
          <w:smallCaps/>
          <w:color w:val="000000"/>
        </w:rPr>
      </w:pPr>
      <w:r w:rsidRPr="006F7F6F">
        <w:rPr>
          <w:rFonts w:ascii="Times New Roman" w:hAnsi="Times New Roman" w:cs="Times New Roman"/>
          <w:bCs/>
          <w:smallCaps/>
          <w:color w:val="000000"/>
        </w:rPr>
        <w:t>Professional Work Summary</w:t>
      </w:r>
    </w:p>
    <w:p w14:paraId="48C61413" w14:textId="14572FCD" w:rsidR="00AC01E1" w:rsidRPr="006B484B" w:rsidRDefault="0001728B">
      <w:pPr>
        <w:widowControl w:val="0"/>
        <w:numPr>
          <w:ilvl w:val="0"/>
          <w:numId w:val="3"/>
        </w:numPr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>1</w:t>
      </w:r>
      <w:r w:rsidR="000E724C" w:rsidRPr="006B484B">
        <w:rPr>
          <w:rFonts w:ascii="Times New Roman" w:hAnsi="Times New Roman" w:cs="Times New Roman"/>
          <w:sz w:val="20"/>
          <w:szCs w:val="20"/>
        </w:rPr>
        <w:t>5</w:t>
      </w:r>
      <w:r w:rsidR="004146E9" w:rsidRPr="006B484B">
        <w:rPr>
          <w:rFonts w:ascii="Times New Roman" w:hAnsi="Times New Roman" w:cs="Times New Roman"/>
          <w:sz w:val="20"/>
          <w:szCs w:val="20"/>
        </w:rPr>
        <w:t>+</w:t>
      </w:r>
      <w:r w:rsidR="00AC01E1" w:rsidRPr="006B484B">
        <w:rPr>
          <w:rFonts w:ascii="Times New Roman" w:hAnsi="Times New Roman" w:cs="Times New Roman"/>
          <w:sz w:val="20"/>
          <w:szCs w:val="20"/>
        </w:rPr>
        <w:t xml:space="preserve"> Years of professional </w:t>
      </w:r>
      <w:r w:rsidR="006B484B">
        <w:rPr>
          <w:rFonts w:ascii="Times New Roman" w:hAnsi="Times New Roman" w:cs="Times New Roman"/>
          <w:sz w:val="20"/>
          <w:szCs w:val="20"/>
        </w:rPr>
        <w:t>E</w:t>
      </w:r>
      <w:r w:rsidR="00AC01E1" w:rsidRPr="006B484B">
        <w:rPr>
          <w:rFonts w:ascii="Times New Roman" w:hAnsi="Times New Roman" w:cs="Times New Roman"/>
          <w:sz w:val="20"/>
          <w:szCs w:val="20"/>
        </w:rPr>
        <w:t xml:space="preserve">xperience in analysis, </w:t>
      </w:r>
      <w:r w:rsidR="00C75D19" w:rsidRPr="006B484B">
        <w:rPr>
          <w:rFonts w:ascii="Times New Roman" w:hAnsi="Times New Roman" w:cs="Times New Roman"/>
          <w:sz w:val="20"/>
          <w:szCs w:val="20"/>
        </w:rPr>
        <w:t>Debugging,</w:t>
      </w:r>
      <w:r w:rsidR="005B6F40" w:rsidRPr="006B484B">
        <w:rPr>
          <w:rFonts w:ascii="Times New Roman" w:hAnsi="Times New Roman" w:cs="Times New Roman"/>
          <w:sz w:val="20"/>
          <w:szCs w:val="20"/>
        </w:rPr>
        <w:t xml:space="preserve"> </w:t>
      </w:r>
      <w:r w:rsidR="00AC01E1" w:rsidRPr="006B484B">
        <w:rPr>
          <w:rFonts w:ascii="Times New Roman" w:hAnsi="Times New Roman" w:cs="Times New Roman"/>
          <w:sz w:val="20"/>
          <w:szCs w:val="20"/>
        </w:rPr>
        <w:t xml:space="preserve">development &amp; implementation phases of Embedded </w:t>
      </w:r>
      <w:r w:rsidR="006B484B">
        <w:rPr>
          <w:rFonts w:ascii="Times New Roman" w:hAnsi="Times New Roman" w:cs="Times New Roman"/>
          <w:sz w:val="20"/>
          <w:szCs w:val="20"/>
        </w:rPr>
        <w:t>S</w:t>
      </w:r>
      <w:r w:rsidR="00AC01E1" w:rsidRPr="006B484B">
        <w:rPr>
          <w:rFonts w:ascii="Times New Roman" w:hAnsi="Times New Roman" w:cs="Times New Roman"/>
          <w:sz w:val="20"/>
          <w:szCs w:val="20"/>
        </w:rPr>
        <w:t>oftware development</w:t>
      </w:r>
    </w:p>
    <w:p w14:paraId="71FCF803" w14:textId="77777777" w:rsidR="00AC01E1" w:rsidRPr="006B484B" w:rsidRDefault="00AC01E1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10C38680" w14:textId="77777777" w:rsidR="00AC01E1" w:rsidRPr="006B484B" w:rsidRDefault="00AC01E1">
      <w:pPr>
        <w:widowControl w:val="0"/>
        <w:numPr>
          <w:ilvl w:val="0"/>
          <w:numId w:val="3"/>
        </w:numPr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Expert in developing &amp; debugging Linux Kernel Device Driver, Boot loader and </w:t>
      </w:r>
      <w:proofErr w:type="gramStart"/>
      <w:r w:rsidRPr="006B484B">
        <w:rPr>
          <w:rFonts w:ascii="Times New Roman" w:hAnsi="Times New Roman" w:cs="Times New Roman"/>
          <w:sz w:val="20"/>
          <w:szCs w:val="20"/>
        </w:rPr>
        <w:t>Low level</w:t>
      </w:r>
      <w:proofErr w:type="gramEnd"/>
      <w:r w:rsidRPr="006B484B">
        <w:rPr>
          <w:rFonts w:ascii="Times New Roman" w:hAnsi="Times New Roman" w:cs="Times New Roman"/>
          <w:sz w:val="20"/>
          <w:szCs w:val="20"/>
        </w:rPr>
        <w:t xml:space="preserve"> platform driver development (Linux BSP)</w:t>
      </w:r>
      <w:r w:rsidR="00042B72" w:rsidRPr="006B484B">
        <w:rPr>
          <w:rFonts w:ascii="Times New Roman" w:hAnsi="Times New Roman" w:cs="Times New Roman"/>
          <w:sz w:val="20"/>
          <w:szCs w:val="20"/>
        </w:rPr>
        <w:t>.</w:t>
      </w:r>
      <w:r w:rsidRPr="006B48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B9645" w14:textId="77777777" w:rsidR="00AC01E1" w:rsidRPr="006B484B" w:rsidRDefault="00AC01E1">
      <w:pPr>
        <w:widowControl w:val="0"/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90B0A1" w14:textId="77777777" w:rsidR="00B903D4" w:rsidRPr="006B484B" w:rsidRDefault="00AC01E1" w:rsidP="00B903D4">
      <w:pPr>
        <w:widowControl w:val="0"/>
        <w:numPr>
          <w:ilvl w:val="0"/>
          <w:numId w:val="3"/>
        </w:numPr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Well experienced in </w:t>
      </w:r>
      <w:r w:rsidR="00016102" w:rsidRPr="00001A80">
        <w:rPr>
          <w:rFonts w:ascii="Times New Roman" w:hAnsi="Times New Roman" w:cs="Times New Roman"/>
          <w:b/>
          <w:bCs/>
          <w:sz w:val="20"/>
          <w:szCs w:val="20"/>
        </w:rPr>
        <w:t>Linux device driver</w:t>
      </w:r>
      <w:r w:rsidR="00016102" w:rsidRPr="006B484B">
        <w:rPr>
          <w:rFonts w:ascii="Times New Roman" w:hAnsi="Times New Roman" w:cs="Times New Roman"/>
          <w:sz w:val="20"/>
          <w:szCs w:val="20"/>
        </w:rPr>
        <w:t xml:space="preserve"> </w:t>
      </w:r>
      <w:r w:rsidRPr="006B484B">
        <w:rPr>
          <w:rFonts w:ascii="Times New Roman" w:hAnsi="Times New Roman" w:cs="Times New Roman"/>
          <w:sz w:val="20"/>
          <w:szCs w:val="20"/>
        </w:rPr>
        <w:t xml:space="preserve">development and porting </w:t>
      </w:r>
      <w:r w:rsidR="00642E64" w:rsidRPr="006B484B">
        <w:rPr>
          <w:rFonts w:ascii="Times New Roman" w:hAnsi="Times New Roman" w:cs="Times New Roman"/>
          <w:sz w:val="20"/>
          <w:szCs w:val="20"/>
        </w:rPr>
        <w:t>(Boot</w:t>
      </w:r>
      <w:r w:rsidR="00596C8C" w:rsidRPr="006B484B">
        <w:rPr>
          <w:rFonts w:ascii="Times New Roman" w:hAnsi="Times New Roman" w:cs="Times New Roman"/>
          <w:sz w:val="20"/>
          <w:szCs w:val="20"/>
        </w:rPr>
        <w:t xml:space="preserve"> loaders, Flash Drivers, </w:t>
      </w:r>
      <w:proofErr w:type="spellStart"/>
      <w:r w:rsidR="00596C8C" w:rsidRPr="006B484B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="00596C8C" w:rsidRPr="006B484B">
        <w:rPr>
          <w:rFonts w:ascii="Times New Roman" w:hAnsi="Times New Roman" w:cs="Times New Roman"/>
          <w:sz w:val="20"/>
          <w:szCs w:val="20"/>
        </w:rPr>
        <w:t xml:space="preserve"> Drivers</w:t>
      </w:r>
      <w:r w:rsidRPr="006B484B">
        <w:rPr>
          <w:rFonts w:ascii="Times New Roman" w:hAnsi="Times New Roman" w:cs="Times New Roman"/>
          <w:sz w:val="20"/>
          <w:szCs w:val="20"/>
        </w:rPr>
        <w:t xml:space="preserve">, </w:t>
      </w:r>
      <w:r w:rsidR="00596C8C" w:rsidRPr="006B484B">
        <w:rPr>
          <w:rFonts w:ascii="Times New Roman" w:hAnsi="Times New Roman" w:cs="Times New Roman"/>
          <w:sz w:val="20"/>
          <w:szCs w:val="20"/>
        </w:rPr>
        <w:t>DLNA/UPNP</w:t>
      </w:r>
      <w:r w:rsidRPr="006B484B">
        <w:rPr>
          <w:rFonts w:ascii="Times New Roman" w:hAnsi="Times New Roman" w:cs="Times New Roman"/>
          <w:sz w:val="20"/>
          <w:szCs w:val="20"/>
        </w:rPr>
        <w:t xml:space="preserve">, </w:t>
      </w:r>
      <w:r w:rsidR="00441CEE" w:rsidRPr="006B484B">
        <w:rPr>
          <w:rFonts w:ascii="Times New Roman" w:hAnsi="Times New Roman" w:cs="Times New Roman"/>
          <w:sz w:val="20"/>
          <w:szCs w:val="20"/>
        </w:rPr>
        <w:t xml:space="preserve">Camera Sensor's, </w:t>
      </w:r>
      <w:r w:rsidR="001E3414" w:rsidRPr="006B484B">
        <w:rPr>
          <w:rFonts w:ascii="Times New Roman" w:hAnsi="Times New Roman" w:cs="Times New Roman"/>
          <w:sz w:val="20"/>
          <w:szCs w:val="20"/>
        </w:rPr>
        <w:t>WPA S</w:t>
      </w:r>
      <w:r w:rsidRPr="006B484B">
        <w:rPr>
          <w:rFonts w:ascii="Times New Roman" w:hAnsi="Times New Roman" w:cs="Times New Roman"/>
          <w:sz w:val="20"/>
          <w:szCs w:val="20"/>
        </w:rPr>
        <w:t xml:space="preserve">upplicant, </w:t>
      </w:r>
      <w:proofErr w:type="spellStart"/>
      <w:r w:rsidRPr="006B484B">
        <w:rPr>
          <w:rFonts w:ascii="Times New Roman" w:hAnsi="Times New Roman" w:cs="Times New Roman"/>
          <w:sz w:val="20"/>
          <w:szCs w:val="20"/>
        </w:rPr>
        <w:t>Gstreamer</w:t>
      </w:r>
      <w:proofErr w:type="spellEnd"/>
      <w:r w:rsidRPr="006B484B">
        <w:rPr>
          <w:rFonts w:ascii="Times New Roman" w:hAnsi="Times New Roman" w:cs="Times New Roman"/>
          <w:sz w:val="20"/>
          <w:szCs w:val="20"/>
        </w:rPr>
        <w:t xml:space="preserve">, </w:t>
      </w:r>
      <w:r w:rsidR="0013397E" w:rsidRPr="006B484B">
        <w:rPr>
          <w:rFonts w:ascii="Times New Roman" w:hAnsi="Times New Roman" w:cs="Times New Roman"/>
          <w:sz w:val="20"/>
          <w:szCs w:val="20"/>
        </w:rPr>
        <w:t xml:space="preserve">Linux </w:t>
      </w:r>
      <w:proofErr w:type="gramStart"/>
      <w:r w:rsidR="00441CEE" w:rsidRPr="006B484B">
        <w:rPr>
          <w:rFonts w:ascii="Times New Roman" w:hAnsi="Times New Roman" w:cs="Times New Roman"/>
          <w:sz w:val="20"/>
          <w:szCs w:val="20"/>
        </w:rPr>
        <w:t>A</w:t>
      </w:r>
      <w:r w:rsidR="0089335F" w:rsidRPr="006B484B">
        <w:rPr>
          <w:rFonts w:ascii="Times New Roman" w:hAnsi="Times New Roman" w:cs="Times New Roman"/>
          <w:sz w:val="20"/>
          <w:szCs w:val="20"/>
        </w:rPr>
        <w:t>LSA  ASOC</w:t>
      </w:r>
      <w:proofErr w:type="gramEnd"/>
      <w:r w:rsidRPr="006B484B">
        <w:rPr>
          <w:rFonts w:ascii="Times New Roman" w:hAnsi="Times New Roman" w:cs="Times New Roman"/>
          <w:sz w:val="20"/>
          <w:szCs w:val="20"/>
        </w:rPr>
        <w:t>)</w:t>
      </w:r>
      <w:r w:rsidR="00550533" w:rsidRPr="006B484B">
        <w:rPr>
          <w:rFonts w:ascii="Times New Roman" w:hAnsi="Times New Roman" w:cs="Times New Roman"/>
          <w:sz w:val="20"/>
          <w:szCs w:val="20"/>
        </w:rPr>
        <w:t>.</w:t>
      </w:r>
    </w:p>
    <w:p w14:paraId="5CD4E8FA" w14:textId="77777777" w:rsidR="00B903D4" w:rsidRPr="006B484B" w:rsidRDefault="00B903D4" w:rsidP="00B903D4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1B91ACC" w14:textId="06202C03" w:rsidR="00550533" w:rsidRPr="008570B3" w:rsidRDefault="00B903D4" w:rsidP="00241235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570B3">
        <w:rPr>
          <w:rFonts w:ascii="Times New Roman" w:hAnsi="Times New Roman" w:cs="Times New Roman"/>
          <w:sz w:val="20"/>
          <w:szCs w:val="20"/>
        </w:rPr>
        <w:t>Bus protocol</w:t>
      </w:r>
      <w:r w:rsidR="00642E64" w:rsidRPr="008570B3">
        <w:rPr>
          <w:rFonts w:ascii="Times New Roman" w:hAnsi="Times New Roman" w:cs="Times New Roman"/>
          <w:sz w:val="20"/>
          <w:szCs w:val="20"/>
        </w:rPr>
        <w:t xml:space="preserve">: </w:t>
      </w:r>
      <w:r w:rsidR="008570B3" w:rsidRPr="008570B3">
        <w:rPr>
          <w:rFonts w:ascii="Times New Roman" w:hAnsi="Times New Roman" w:cs="Times New Roman"/>
          <w:sz w:val="20"/>
          <w:szCs w:val="20"/>
        </w:rPr>
        <w:t xml:space="preserve">  </w:t>
      </w:r>
      <w:r w:rsidR="005D5C94" w:rsidRPr="008570B3">
        <w:rPr>
          <w:rFonts w:ascii="Times New Roman" w:hAnsi="Times New Roman" w:cs="Times New Roman"/>
          <w:b/>
          <w:bCs/>
          <w:sz w:val="20"/>
          <w:szCs w:val="20"/>
        </w:rPr>
        <w:t xml:space="preserve">I2C, SPI, </w:t>
      </w:r>
      <w:r w:rsidR="008515A5" w:rsidRPr="008570B3">
        <w:rPr>
          <w:rFonts w:ascii="Times New Roman" w:hAnsi="Times New Roman" w:cs="Times New Roman"/>
          <w:b/>
          <w:bCs/>
          <w:sz w:val="20"/>
          <w:szCs w:val="20"/>
        </w:rPr>
        <w:t>I2</w:t>
      </w:r>
      <w:r w:rsidR="00642E64" w:rsidRPr="008570B3">
        <w:rPr>
          <w:rFonts w:ascii="Times New Roman" w:hAnsi="Times New Roman" w:cs="Times New Roman"/>
          <w:b/>
          <w:bCs/>
          <w:sz w:val="20"/>
          <w:szCs w:val="20"/>
        </w:rPr>
        <w:t>S, UART</w:t>
      </w:r>
      <w:r w:rsidRPr="008570B3">
        <w:rPr>
          <w:rFonts w:ascii="Times New Roman" w:hAnsi="Times New Roman" w:cs="Times New Roman"/>
          <w:b/>
          <w:bCs/>
          <w:sz w:val="20"/>
          <w:szCs w:val="20"/>
        </w:rPr>
        <w:t xml:space="preserve">, Touch </w:t>
      </w:r>
      <w:r w:rsidR="00A318C7" w:rsidRPr="008570B3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8515A5" w:rsidRPr="008570B3">
        <w:rPr>
          <w:rFonts w:ascii="Times New Roman" w:hAnsi="Times New Roman" w:cs="Times New Roman"/>
          <w:b/>
          <w:bCs/>
          <w:sz w:val="20"/>
          <w:szCs w:val="20"/>
        </w:rPr>
        <w:t>nd Light Sensor</w:t>
      </w:r>
      <w:r w:rsidR="008515A5" w:rsidRPr="008570B3">
        <w:rPr>
          <w:rFonts w:ascii="Times New Roman" w:hAnsi="Times New Roman" w:cs="Times New Roman"/>
          <w:sz w:val="20"/>
          <w:szCs w:val="20"/>
        </w:rPr>
        <w:t>,</w:t>
      </w:r>
      <w:r w:rsidR="00642E64" w:rsidRPr="008570B3">
        <w:rPr>
          <w:rFonts w:ascii="Times New Roman" w:hAnsi="Times New Roman" w:cs="Times New Roman"/>
          <w:sz w:val="20"/>
          <w:szCs w:val="20"/>
        </w:rPr>
        <w:t xml:space="preserve"> </w:t>
      </w:r>
      <w:r w:rsidR="00A318C7" w:rsidRPr="008570B3">
        <w:rPr>
          <w:rFonts w:ascii="Times New Roman" w:hAnsi="Times New Roman" w:cs="Times New Roman"/>
          <w:sz w:val="20"/>
          <w:szCs w:val="20"/>
        </w:rPr>
        <w:t xml:space="preserve">LCD and Various SOC </w:t>
      </w:r>
      <w:proofErr w:type="gramStart"/>
      <w:r w:rsidR="007E467F" w:rsidRPr="008570B3">
        <w:rPr>
          <w:rFonts w:ascii="Times New Roman" w:hAnsi="Times New Roman" w:cs="Times New Roman"/>
          <w:sz w:val="20"/>
          <w:szCs w:val="20"/>
        </w:rPr>
        <w:t>subs</w:t>
      </w:r>
      <w:r w:rsidR="007E467F">
        <w:rPr>
          <w:rFonts w:ascii="Times New Roman" w:hAnsi="Times New Roman" w:cs="Times New Roman"/>
          <w:sz w:val="20"/>
          <w:szCs w:val="20"/>
        </w:rPr>
        <w:t>y</w:t>
      </w:r>
      <w:r w:rsidR="007E467F" w:rsidRPr="008570B3">
        <w:rPr>
          <w:rFonts w:ascii="Times New Roman" w:hAnsi="Times New Roman" w:cs="Times New Roman"/>
          <w:sz w:val="20"/>
          <w:szCs w:val="20"/>
        </w:rPr>
        <w:t>stems</w:t>
      </w:r>
      <w:r w:rsidR="00A318C7" w:rsidRPr="008570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A318C7" w:rsidRPr="008570B3">
        <w:rPr>
          <w:rFonts w:ascii="Times New Roman" w:hAnsi="Times New Roman" w:cs="Times New Roman"/>
          <w:sz w:val="20"/>
          <w:szCs w:val="20"/>
        </w:rPr>
        <w:t>ASOC).</w:t>
      </w:r>
    </w:p>
    <w:p w14:paraId="5545CBAA" w14:textId="77777777" w:rsidR="00A318C7" w:rsidRPr="006B484B" w:rsidRDefault="00A318C7" w:rsidP="00A318C7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71A32481" w14:textId="77777777" w:rsidR="00550533" w:rsidRPr="006B484B" w:rsidRDefault="00550533" w:rsidP="0055053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>Hands-on Experience with various Architecture (ARM, x86, MIPS and PPC) on various platform like UBUNTU, FEDORA-CORE, ANDROID, MEEGO-IVI, TIZEN and other Linux Derivations.</w:t>
      </w:r>
    </w:p>
    <w:p w14:paraId="1ABC4A59" w14:textId="77777777" w:rsidR="00AC01E1" w:rsidRPr="006B484B" w:rsidRDefault="00AC01E1">
      <w:pPr>
        <w:widowControl w:val="0"/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7CF7F2" w14:textId="1DE0ED38" w:rsidR="00AC01E1" w:rsidRPr="006B484B" w:rsidRDefault="00AC01E1">
      <w:pPr>
        <w:widowControl w:val="0"/>
        <w:numPr>
          <w:ilvl w:val="0"/>
          <w:numId w:val="3"/>
        </w:numPr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Worked in various Wireless technologies </w:t>
      </w:r>
      <w:r w:rsidR="00F82FFC" w:rsidRPr="006B484B">
        <w:rPr>
          <w:rFonts w:ascii="Times New Roman" w:hAnsi="Times New Roman" w:cs="Times New Roman"/>
          <w:sz w:val="20"/>
          <w:szCs w:val="20"/>
        </w:rPr>
        <w:t>Wi-Fi</w:t>
      </w:r>
      <w:r w:rsidRPr="006B484B">
        <w:rPr>
          <w:rFonts w:ascii="Times New Roman" w:hAnsi="Times New Roman" w:cs="Times New Roman"/>
          <w:sz w:val="20"/>
          <w:szCs w:val="20"/>
        </w:rPr>
        <w:t xml:space="preserve">, </w:t>
      </w:r>
      <w:r w:rsidR="00A82BE9">
        <w:rPr>
          <w:rFonts w:ascii="Times New Roman" w:hAnsi="Times New Roman" w:cs="Times New Roman"/>
          <w:sz w:val="20"/>
          <w:szCs w:val="20"/>
        </w:rPr>
        <w:t>4</w:t>
      </w:r>
      <w:r w:rsidRPr="006B484B">
        <w:rPr>
          <w:rFonts w:ascii="Times New Roman" w:hAnsi="Times New Roman" w:cs="Times New Roman"/>
          <w:sz w:val="20"/>
          <w:szCs w:val="20"/>
        </w:rPr>
        <w:t xml:space="preserve">G, </w:t>
      </w:r>
      <w:r w:rsidR="00A82BE9">
        <w:rPr>
          <w:rFonts w:ascii="Times New Roman" w:hAnsi="Times New Roman" w:cs="Times New Roman"/>
          <w:sz w:val="20"/>
          <w:szCs w:val="20"/>
        </w:rPr>
        <w:t>5</w:t>
      </w:r>
      <w:r w:rsidRPr="006B484B">
        <w:rPr>
          <w:rFonts w:ascii="Times New Roman" w:hAnsi="Times New Roman" w:cs="Times New Roman"/>
          <w:sz w:val="20"/>
          <w:szCs w:val="20"/>
        </w:rPr>
        <w:t>G</w:t>
      </w:r>
      <w:r w:rsidR="0077463A" w:rsidRPr="006B484B">
        <w:rPr>
          <w:rFonts w:ascii="Times New Roman" w:hAnsi="Times New Roman" w:cs="Times New Roman"/>
          <w:sz w:val="20"/>
          <w:szCs w:val="20"/>
        </w:rPr>
        <w:t xml:space="preserve">, LTE </w:t>
      </w:r>
      <w:r w:rsidRPr="006B484B">
        <w:rPr>
          <w:rFonts w:ascii="Times New Roman" w:hAnsi="Times New Roman" w:cs="Times New Roman"/>
          <w:sz w:val="20"/>
          <w:szCs w:val="20"/>
        </w:rPr>
        <w:t>(HAL and Driver integration</w:t>
      </w:r>
      <w:r w:rsidR="00C62962" w:rsidRPr="006B484B">
        <w:rPr>
          <w:rFonts w:ascii="Times New Roman" w:hAnsi="Times New Roman" w:cs="Times New Roman"/>
          <w:sz w:val="20"/>
          <w:szCs w:val="20"/>
        </w:rPr>
        <w:t>)</w:t>
      </w:r>
    </w:p>
    <w:p w14:paraId="0940E0ED" w14:textId="77777777" w:rsidR="00AC01E1" w:rsidRPr="006B484B" w:rsidRDefault="00AC01E1">
      <w:pPr>
        <w:widowControl w:val="0"/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0187B1" w14:textId="77777777" w:rsidR="00AC01E1" w:rsidRPr="006B484B" w:rsidRDefault="00AC01E1" w:rsidP="004B0CDB">
      <w:pPr>
        <w:widowControl w:val="0"/>
        <w:numPr>
          <w:ilvl w:val="0"/>
          <w:numId w:val="3"/>
        </w:numPr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Expert in Handling CRO, </w:t>
      </w:r>
      <w:r w:rsidR="00D43447" w:rsidRPr="006B484B">
        <w:rPr>
          <w:rFonts w:ascii="Times New Roman" w:hAnsi="Times New Roman" w:cs="Times New Roman"/>
          <w:sz w:val="20"/>
          <w:szCs w:val="20"/>
        </w:rPr>
        <w:t xml:space="preserve">debugging embedded software using </w:t>
      </w:r>
      <w:r w:rsidR="00D03FE4" w:rsidRPr="006B484B">
        <w:rPr>
          <w:rFonts w:ascii="Times New Roman" w:hAnsi="Times New Roman" w:cs="Times New Roman"/>
          <w:sz w:val="20"/>
          <w:szCs w:val="20"/>
        </w:rPr>
        <w:t>(Lauterbach</w:t>
      </w:r>
      <w:r w:rsidR="00D43447" w:rsidRPr="006B484B">
        <w:rPr>
          <w:rFonts w:ascii="Times New Roman" w:hAnsi="Times New Roman" w:cs="Times New Roman"/>
          <w:sz w:val="20"/>
          <w:szCs w:val="20"/>
        </w:rPr>
        <w:t xml:space="preserve"> Trace32 JTAG) for an ARM </w:t>
      </w:r>
      <w:r w:rsidR="003D1B66" w:rsidRPr="006B484B">
        <w:rPr>
          <w:rFonts w:ascii="Times New Roman" w:hAnsi="Times New Roman" w:cs="Times New Roman"/>
          <w:sz w:val="20"/>
          <w:szCs w:val="20"/>
        </w:rPr>
        <w:t>Core's.</w:t>
      </w:r>
    </w:p>
    <w:p w14:paraId="6ABF4F7D" w14:textId="77777777" w:rsidR="004B0CDB" w:rsidRPr="006B484B" w:rsidRDefault="004B0CDB" w:rsidP="004B0CDB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>Profiling tools like ARM Development Studio 5 (DS-5). (</w:t>
      </w:r>
      <w:r w:rsidR="00BE3821" w:rsidRPr="006B484B">
        <w:rPr>
          <w:rFonts w:ascii="Times New Roman" w:hAnsi="Times New Roman" w:cs="Times New Roman"/>
          <w:sz w:val="20"/>
          <w:szCs w:val="20"/>
        </w:rPr>
        <w:t>Debugging, performance analyzer and</w:t>
      </w:r>
      <w:r w:rsidRPr="006B484B">
        <w:rPr>
          <w:rFonts w:ascii="Times New Roman" w:hAnsi="Times New Roman" w:cs="Times New Roman"/>
          <w:sz w:val="20"/>
          <w:szCs w:val="20"/>
        </w:rPr>
        <w:t xml:space="preserve"> Profiling tool).</w:t>
      </w:r>
    </w:p>
    <w:p w14:paraId="48596579" w14:textId="77777777" w:rsidR="004B0CDB" w:rsidRPr="006B484B" w:rsidRDefault="004B0CDB" w:rsidP="004B0CDB">
      <w:pPr>
        <w:widowControl w:val="0"/>
        <w:autoSpaceDE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8969E7D" w14:textId="77777777" w:rsidR="00AC01E1" w:rsidRPr="006B484B" w:rsidRDefault="00AC01E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Deputed for Leading Silicon vendors like </w:t>
      </w:r>
      <w:r w:rsidR="007410B1" w:rsidRPr="006B484B">
        <w:rPr>
          <w:rFonts w:ascii="Times New Roman" w:hAnsi="Times New Roman" w:cs="Times New Roman"/>
          <w:sz w:val="20"/>
          <w:szCs w:val="20"/>
        </w:rPr>
        <w:t>LG</w:t>
      </w:r>
      <w:r w:rsidRPr="006B484B">
        <w:rPr>
          <w:rFonts w:ascii="Times New Roman" w:hAnsi="Times New Roman" w:cs="Times New Roman"/>
          <w:sz w:val="20"/>
          <w:szCs w:val="20"/>
        </w:rPr>
        <w:t xml:space="preserve">, </w:t>
      </w:r>
      <w:r w:rsidR="007410B1" w:rsidRPr="006B484B">
        <w:rPr>
          <w:rFonts w:ascii="Times New Roman" w:hAnsi="Times New Roman" w:cs="Times New Roman"/>
          <w:sz w:val="20"/>
          <w:szCs w:val="20"/>
        </w:rPr>
        <w:t>Samsung</w:t>
      </w:r>
      <w:r w:rsidRPr="006B484B">
        <w:rPr>
          <w:rFonts w:ascii="Times New Roman" w:hAnsi="Times New Roman" w:cs="Times New Roman"/>
          <w:sz w:val="20"/>
          <w:szCs w:val="20"/>
        </w:rPr>
        <w:t>,</w:t>
      </w:r>
      <w:r w:rsidR="00B819C7" w:rsidRPr="006B484B">
        <w:rPr>
          <w:rFonts w:ascii="Times New Roman" w:hAnsi="Times New Roman" w:cs="Times New Roman"/>
          <w:sz w:val="20"/>
          <w:szCs w:val="20"/>
        </w:rPr>
        <w:t xml:space="preserve"> Renesas, </w:t>
      </w:r>
      <w:r w:rsidR="007410B1" w:rsidRPr="006B484B">
        <w:rPr>
          <w:rFonts w:ascii="Times New Roman" w:hAnsi="Times New Roman" w:cs="Times New Roman"/>
          <w:sz w:val="20"/>
          <w:szCs w:val="20"/>
        </w:rPr>
        <w:t>Broadcom</w:t>
      </w:r>
      <w:r w:rsidR="00B819C7" w:rsidRPr="006B484B">
        <w:rPr>
          <w:rFonts w:ascii="Times New Roman" w:hAnsi="Times New Roman" w:cs="Times New Roman"/>
          <w:sz w:val="20"/>
          <w:szCs w:val="20"/>
        </w:rPr>
        <w:t xml:space="preserve"> and Intel</w:t>
      </w:r>
      <w:r w:rsidRPr="006B484B">
        <w:rPr>
          <w:rFonts w:ascii="Times New Roman" w:hAnsi="Times New Roman" w:cs="Times New Roman"/>
          <w:sz w:val="20"/>
          <w:szCs w:val="20"/>
        </w:rPr>
        <w:t xml:space="preserve"> </w:t>
      </w:r>
      <w:r w:rsidR="00042206" w:rsidRPr="006B484B">
        <w:rPr>
          <w:rFonts w:ascii="Times New Roman" w:hAnsi="Times New Roman" w:cs="Times New Roman"/>
          <w:sz w:val="20"/>
          <w:szCs w:val="20"/>
        </w:rPr>
        <w:t>for their platform development.</w:t>
      </w:r>
    </w:p>
    <w:p w14:paraId="354AD87C" w14:textId="77777777" w:rsidR="00AC01E1" w:rsidRPr="006B484B" w:rsidRDefault="00AC01E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35FD3EF" w14:textId="7012F751" w:rsidR="00AC01E1" w:rsidRPr="006B484B" w:rsidRDefault="00D03FE4" w:rsidP="00BE382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>Worked with</w:t>
      </w:r>
      <w:r w:rsidR="00AC01E1" w:rsidRPr="006B484B">
        <w:rPr>
          <w:rFonts w:ascii="Times New Roman" w:hAnsi="Times New Roman" w:cs="Times New Roman"/>
          <w:sz w:val="20"/>
          <w:szCs w:val="20"/>
        </w:rPr>
        <w:t xml:space="preserve"> various </w:t>
      </w:r>
      <w:r w:rsidR="00441CEE" w:rsidRPr="006B484B">
        <w:rPr>
          <w:rFonts w:ascii="Times New Roman" w:hAnsi="Times New Roman" w:cs="Times New Roman"/>
          <w:sz w:val="20"/>
          <w:szCs w:val="20"/>
        </w:rPr>
        <w:t>flavors of Android</w:t>
      </w:r>
      <w:r w:rsidR="00AC01E1" w:rsidRPr="006B484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C01E1" w:rsidRPr="006B484B">
        <w:rPr>
          <w:rFonts w:ascii="Times New Roman" w:hAnsi="Times New Roman" w:cs="Times New Roman"/>
          <w:sz w:val="20"/>
          <w:szCs w:val="20"/>
        </w:rPr>
        <w:t>(</w:t>
      </w:r>
      <w:r w:rsidR="00D75D52">
        <w:rPr>
          <w:rFonts w:ascii="Times New Roman" w:hAnsi="Times New Roman" w:cs="Times New Roman"/>
          <w:sz w:val="20"/>
          <w:szCs w:val="20"/>
        </w:rPr>
        <w:t xml:space="preserve"> </w:t>
      </w:r>
      <w:r w:rsidR="00984AA4" w:rsidRPr="006B484B">
        <w:rPr>
          <w:rFonts w:ascii="Times New Roman" w:hAnsi="Times New Roman" w:cs="Times New Roman"/>
          <w:sz w:val="20"/>
          <w:szCs w:val="20"/>
        </w:rPr>
        <w:t>GB</w:t>
      </w:r>
      <w:proofErr w:type="gramEnd"/>
      <w:r w:rsidR="00AC01E1" w:rsidRPr="006B484B">
        <w:rPr>
          <w:rFonts w:ascii="Times New Roman" w:hAnsi="Times New Roman" w:cs="Times New Roman"/>
          <w:sz w:val="20"/>
          <w:szCs w:val="20"/>
        </w:rPr>
        <w:t xml:space="preserve">, </w:t>
      </w:r>
      <w:r w:rsidR="00984AA4" w:rsidRPr="006B484B">
        <w:rPr>
          <w:rFonts w:ascii="Times New Roman" w:hAnsi="Times New Roman" w:cs="Times New Roman"/>
          <w:sz w:val="20"/>
          <w:szCs w:val="20"/>
        </w:rPr>
        <w:t xml:space="preserve">ICS on Various Platform's like </w:t>
      </w:r>
      <w:r w:rsidR="00B15E2F" w:rsidRPr="006B484B">
        <w:rPr>
          <w:rFonts w:ascii="Times New Roman" w:hAnsi="Times New Roman" w:cs="Times New Roman"/>
          <w:sz w:val="20"/>
          <w:szCs w:val="20"/>
        </w:rPr>
        <w:t xml:space="preserve">INTEL, </w:t>
      </w:r>
      <w:r w:rsidR="00984AA4" w:rsidRPr="006B484B">
        <w:rPr>
          <w:rFonts w:ascii="Times New Roman" w:hAnsi="Times New Roman" w:cs="Times New Roman"/>
          <w:sz w:val="20"/>
          <w:szCs w:val="20"/>
        </w:rPr>
        <w:t xml:space="preserve">TI, </w:t>
      </w:r>
      <w:proofErr w:type="spellStart"/>
      <w:r w:rsidR="00984AA4" w:rsidRPr="006B484B">
        <w:rPr>
          <w:rFonts w:ascii="Times New Roman" w:hAnsi="Times New Roman" w:cs="Times New Roman"/>
          <w:sz w:val="20"/>
          <w:szCs w:val="20"/>
        </w:rPr>
        <w:t>Qcom</w:t>
      </w:r>
      <w:proofErr w:type="spellEnd"/>
      <w:r w:rsidR="00984AA4" w:rsidRPr="006B484B">
        <w:rPr>
          <w:rFonts w:ascii="Times New Roman" w:hAnsi="Times New Roman" w:cs="Times New Roman"/>
          <w:sz w:val="20"/>
          <w:szCs w:val="20"/>
        </w:rPr>
        <w:t xml:space="preserve"> and Renesas</w:t>
      </w:r>
      <w:r w:rsidR="00AC01E1" w:rsidRPr="006B484B">
        <w:rPr>
          <w:rFonts w:ascii="Times New Roman" w:hAnsi="Times New Roman" w:cs="Times New Roman"/>
          <w:sz w:val="20"/>
          <w:szCs w:val="20"/>
        </w:rPr>
        <w:t>)</w:t>
      </w:r>
      <w:r w:rsidR="00BE3821" w:rsidRPr="006B484B">
        <w:rPr>
          <w:rFonts w:ascii="Times New Roman" w:hAnsi="Times New Roman" w:cs="Times New Roman"/>
          <w:sz w:val="20"/>
          <w:szCs w:val="20"/>
        </w:rPr>
        <w:t>.</w:t>
      </w:r>
    </w:p>
    <w:p w14:paraId="5E5224DB" w14:textId="77777777" w:rsidR="00AC01E1" w:rsidRPr="006B484B" w:rsidRDefault="00AC01E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05CC5C5" w14:textId="77777777" w:rsidR="00AC01E1" w:rsidRPr="006B484B" w:rsidRDefault="00AC01E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>Hands-on Experience on Firmware development/Integration on Linux Kernel and its HAL Integration for various sub-system (Audio</w:t>
      </w:r>
      <w:r w:rsidR="00092113" w:rsidRPr="006B484B">
        <w:rPr>
          <w:rFonts w:ascii="Times New Roman" w:hAnsi="Times New Roman" w:cs="Times New Roman"/>
          <w:sz w:val="20"/>
          <w:szCs w:val="20"/>
        </w:rPr>
        <w:t>/Video</w:t>
      </w:r>
      <w:r w:rsidRPr="006B484B">
        <w:rPr>
          <w:rFonts w:ascii="Times New Roman" w:hAnsi="Times New Roman" w:cs="Times New Roman"/>
          <w:sz w:val="20"/>
          <w:szCs w:val="20"/>
        </w:rPr>
        <w:t>/Wireless)</w:t>
      </w:r>
    </w:p>
    <w:p w14:paraId="521BD2BC" w14:textId="77777777" w:rsidR="00AC01E1" w:rsidRPr="006B484B" w:rsidRDefault="00AC01E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0704AAB" w14:textId="77777777" w:rsidR="00642E64" w:rsidRPr="006B484B" w:rsidRDefault="00AC01E1" w:rsidP="00642E6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Hands-on Experience on UBOOT, </w:t>
      </w:r>
      <w:proofErr w:type="spellStart"/>
      <w:r w:rsidR="006A04DA" w:rsidRPr="006B484B">
        <w:rPr>
          <w:rFonts w:ascii="Times New Roman" w:hAnsi="Times New Roman" w:cs="Times New Roman"/>
          <w:sz w:val="20"/>
          <w:szCs w:val="20"/>
        </w:rPr>
        <w:t>Redboot</w:t>
      </w:r>
      <w:proofErr w:type="spellEnd"/>
      <w:r w:rsidRPr="006B484B">
        <w:rPr>
          <w:rFonts w:ascii="Times New Roman" w:hAnsi="Times New Roman" w:cs="Times New Roman"/>
          <w:sz w:val="20"/>
          <w:szCs w:val="20"/>
        </w:rPr>
        <w:t xml:space="preserve"> and GRUB like boot-loader porting, from scratch Busy-box file-system development and boot-time optimization.</w:t>
      </w:r>
    </w:p>
    <w:p w14:paraId="17741799" w14:textId="77777777" w:rsidR="00872186" w:rsidRPr="006B484B" w:rsidRDefault="00872186" w:rsidP="0087218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30361D56" w14:textId="63DC2262" w:rsidR="00642E64" w:rsidRPr="006B484B" w:rsidRDefault="001502C1" w:rsidP="00642E6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Understanding of Linux Kernel internals, </w:t>
      </w:r>
      <w:r w:rsidR="00C75D19" w:rsidRPr="006B484B">
        <w:rPr>
          <w:rFonts w:ascii="Times New Roman" w:hAnsi="Times New Roman" w:cs="Times New Roman"/>
          <w:sz w:val="20"/>
          <w:szCs w:val="20"/>
        </w:rPr>
        <w:t>L</w:t>
      </w:r>
      <w:r w:rsidRPr="006B484B">
        <w:rPr>
          <w:rFonts w:ascii="Times New Roman" w:hAnsi="Times New Roman" w:cs="Times New Roman"/>
          <w:sz w:val="20"/>
          <w:szCs w:val="20"/>
        </w:rPr>
        <w:t xml:space="preserve">inux device drivers, BSP </w:t>
      </w:r>
      <w:r w:rsidR="00642E64" w:rsidRPr="006B484B">
        <w:rPr>
          <w:rFonts w:ascii="Times New Roman" w:hAnsi="Times New Roman" w:cs="Times New Roman"/>
          <w:sz w:val="20"/>
          <w:szCs w:val="20"/>
        </w:rPr>
        <w:t>&amp;</w:t>
      </w:r>
      <w:r w:rsidRPr="006B484B">
        <w:rPr>
          <w:rFonts w:ascii="Times New Roman" w:hAnsi="Times New Roman" w:cs="Times New Roman"/>
          <w:sz w:val="20"/>
          <w:szCs w:val="20"/>
        </w:rPr>
        <w:t xml:space="preserve"> </w:t>
      </w:r>
      <w:r w:rsidR="00001A80">
        <w:rPr>
          <w:rFonts w:ascii="Times New Roman" w:hAnsi="Times New Roman" w:cs="Times New Roman"/>
          <w:sz w:val="20"/>
          <w:szCs w:val="20"/>
        </w:rPr>
        <w:t>B</w:t>
      </w:r>
      <w:r w:rsidRPr="006B484B">
        <w:rPr>
          <w:rFonts w:ascii="Times New Roman" w:hAnsi="Times New Roman" w:cs="Times New Roman"/>
          <w:sz w:val="20"/>
          <w:szCs w:val="20"/>
        </w:rPr>
        <w:t>oot loaders.</w:t>
      </w:r>
      <w:r w:rsidR="00642E64" w:rsidRPr="006B484B">
        <w:rPr>
          <w:rFonts w:ascii="Times New Roman" w:hAnsi="Times New Roman" w:cs="Times New Roman"/>
          <w:sz w:val="20"/>
          <w:szCs w:val="20"/>
        </w:rPr>
        <w:t xml:space="preserve"> debugging techniques in Linux.</w:t>
      </w:r>
    </w:p>
    <w:p w14:paraId="36466656" w14:textId="77777777" w:rsidR="00642E64" w:rsidRDefault="00642E64">
      <w:pPr>
        <w:spacing w:after="0"/>
        <w:ind w:left="720"/>
        <w:rPr>
          <w:rFonts w:ascii="Trebuchet MS" w:hAnsi="Trebuchet MS"/>
          <w:sz w:val="20"/>
          <w:szCs w:val="20"/>
        </w:rPr>
      </w:pPr>
    </w:p>
    <w:p w14:paraId="45D0C53D" w14:textId="77777777" w:rsidR="00AC01E1" w:rsidRPr="006F7F6F" w:rsidRDefault="00AC01E1">
      <w:pPr>
        <w:pStyle w:val="Header"/>
        <w:pBdr>
          <w:bottom w:val="single" w:sz="4" w:space="1" w:color="C0C0C0"/>
        </w:pBdr>
        <w:tabs>
          <w:tab w:val="left" w:pos="2580"/>
          <w:tab w:val="left" w:pos="2985"/>
        </w:tabs>
        <w:spacing w:after="120" w:line="276" w:lineRule="auto"/>
        <w:rPr>
          <w:rFonts w:ascii="Times New Roman" w:hAnsi="Times New Roman" w:cs="Times New Roman"/>
          <w:bCs/>
          <w:smallCaps/>
          <w:color w:val="000000"/>
        </w:rPr>
      </w:pPr>
      <w:r w:rsidRPr="006F7F6F">
        <w:rPr>
          <w:rFonts w:ascii="Times New Roman" w:hAnsi="Times New Roman" w:cs="Times New Roman"/>
          <w:bCs/>
          <w:smallCaps/>
          <w:color w:val="000000"/>
        </w:rPr>
        <w:t>Educational Qualification</w:t>
      </w:r>
    </w:p>
    <w:p w14:paraId="752B8063" w14:textId="4FE1292B" w:rsidR="00851287" w:rsidRPr="00F26124" w:rsidRDefault="00AC01E1" w:rsidP="00F26124">
      <w:pPr>
        <w:rPr>
          <w:rFonts w:ascii="Times New Roman" w:hAnsi="Times New Roman" w:cs="Times New Roman"/>
          <w:sz w:val="20"/>
          <w:szCs w:val="20"/>
        </w:rPr>
      </w:pPr>
      <w:r w:rsidRPr="00F26124">
        <w:rPr>
          <w:rFonts w:ascii="Times New Roman" w:hAnsi="Times New Roman" w:cs="Times New Roman"/>
          <w:b/>
          <w:bCs/>
          <w:sz w:val="20"/>
          <w:szCs w:val="20"/>
        </w:rPr>
        <w:t>200</w:t>
      </w:r>
      <w:r w:rsidR="00A752AA" w:rsidRPr="00F26124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F26124">
        <w:rPr>
          <w:rFonts w:ascii="Times New Roman" w:hAnsi="Times New Roman" w:cs="Times New Roman"/>
          <w:b/>
          <w:bCs/>
          <w:sz w:val="20"/>
          <w:szCs w:val="20"/>
        </w:rPr>
        <w:t>-March:</w:t>
      </w:r>
      <w:r w:rsidR="004F3AE7" w:rsidRPr="00F26124">
        <w:rPr>
          <w:rFonts w:ascii="Times New Roman" w:hAnsi="Times New Roman" w:cs="Times New Roman"/>
          <w:sz w:val="20"/>
          <w:szCs w:val="20"/>
        </w:rPr>
        <w:t xml:space="preserve"> </w:t>
      </w:r>
      <w:r w:rsidR="00E36B14" w:rsidRPr="00F26124">
        <w:rPr>
          <w:rFonts w:ascii="Times New Roman" w:hAnsi="Times New Roman" w:cs="Times New Roman"/>
          <w:sz w:val="20"/>
          <w:szCs w:val="20"/>
        </w:rPr>
        <w:t xml:space="preserve">VTU </w:t>
      </w:r>
      <w:r w:rsidRPr="00F26124">
        <w:rPr>
          <w:rFonts w:ascii="Times New Roman" w:hAnsi="Times New Roman" w:cs="Times New Roman"/>
          <w:sz w:val="20"/>
          <w:szCs w:val="20"/>
        </w:rPr>
        <w:t xml:space="preserve">University </w:t>
      </w:r>
      <w:r w:rsidR="00130FAD">
        <w:rPr>
          <w:rFonts w:ascii="Times New Roman" w:hAnsi="Times New Roman" w:cs="Times New Roman"/>
          <w:sz w:val="20"/>
          <w:szCs w:val="20"/>
        </w:rPr>
        <w:t>-</w:t>
      </w:r>
      <w:r w:rsidR="00AE1FB1" w:rsidRPr="00F26124">
        <w:rPr>
          <w:rFonts w:ascii="Times New Roman" w:hAnsi="Times New Roman" w:cs="Times New Roman"/>
          <w:sz w:val="20"/>
          <w:szCs w:val="20"/>
        </w:rPr>
        <w:t xml:space="preserve">Belgaum Karnataka, </w:t>
      </w:r>
      <w:proofErr w:type="gramStart"/>
      <w:r w:rsidR="00AE1FB1" w:rsidRPr="00F26124">
        <w:rPr>
          <w:rFonts w:ascii="Times New Roman" w:hAnsi="Times New Roman" w:cs="Times New Roman"/>
          <w:sz w:val="20"/>
          <w:szCs w:val="20"/>
        </w:rPr>
        <w:t>India</w:t>
      </w:r>
      <w:r w:rsidR="004F3AE7" w:rsidRPr="00F26124">
        <w:rPr>
          <w:rFonts w:ascii="Times New Roman" w:hAnsi="Times New Roman" w:cs="Times New Roman"/>
          <w:sz w:val="20"/>
          <w:szCs w:val="20"/>
        </w:rPr>
        <w:t xml:space="preserve">  </w:t>
      </w:r>
      <w:r w:rsidRPr="00F26124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F26124">
        <w:rPr>
          <w:rFonts w:ascii="Times New Roman" w:hAnsi="Times New Roman" w:cs="Times New Roman"/>
          <w:sz w:val="20"/>
          <w:szCs w:val="20"/>
        </w:rPr>
        <w:t xml:space="preserve"> class in </w:t>
      </w:r>
      <w:proofErr w:type="gramStart"/>
      <w:r w:rsidRPr="00130FAD">
        <w:rPr>
          <w:rFonts w:ascii="Times New Roman" w:hAnsi="Times New Roman" w:cs="Times New Roman"/>
          <w:b/>
          <w:bCs/>
          <w:sz w:val="20"/>
          <w:szCs w:val="20"/>
        </w:rPr>
        <w:t>Bachelors of Engineering</w:t>
      </w:r>
      <w:proofErr w:type="gramEnd"/>
      <w:r w:rsidRPr="00130FAD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r w:rsidR="001E5122" w:rsidRPr="00130FAD">
        <w:rPr>
          <w:rFonts w:ascii="Times New Roman" w:hAnsi="Times New Roman" w:cs="Times New Roman"/>
          <w:b/>
          <w:bCs/>
          <w:sz w:val="20"/>
          <w:szCs w:val="20"/>
        </w:rPr>
        <w:t>Telecommunications</w:t>
      </w:r>
      <w:r w:rsidR="00F26124" w:rsidRPr="00130FAD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D03FE4" w:rsidRPr="00130FAD">
        <w:rPr>
          <w:rFonts w:ascii="Times New Roman" w:hAnsi="Times New Roman" w:cs="Times New Roman"/>
          <w:b/>
          <w:bCs/>
          <w:sz w:val="20"/>
          <w:szCs w:val="20"/>
        </w:rPr>
        <w:t>70</w:t>
      </w:r>
      <w:r w:rsidR="001E5122" w:rsidRPr="00130FAD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="00F26124" w:rsidRPr="00130FAD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F261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E93DE5" w14:textId="685E358E" w:rsidR="00E06B5B" w:rsidRPr="00130FAD" w:rsidRDefault="005B5DBE" w:rsidP="00F2612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26124">
        <w:rPr>
          <w:rFonts w:ascii="Times New Roman" w:hAnsi="Times New Roman" w:cs="Times New Roman"/>
          <w:b/>
          <w:bCs/>
          <w:sz w:val="20"/>
          <w:szCs w:val="20"/>
        </w:rPr>
        <w:t>2005</w:t>
      </w:r>
      <w:r w:rsidR="001B470D" w:rsidRPr="00F26124">
        <w:rPr>
          <w:rFonts w:ascii="Times New Roman" w:hAnsi="Times New Roman" w:cs="Times New Roman"/>
          <w:b/>
          <w:bCs/>
          <w:sz w:val="20"/>
          <w:szCs w:val="20"/>
        </w:rPr>
        <w:t>-June</w:t>
      </w:r>
      <w:r w:rsidRPr="00F2612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F26124">
        <w:rPr>
          <w:rFonts w:ascii="Times New Roman" w:hAnsi="Times New Roman" w:cs="Times New Roman"/>
          <w:sz w:val="20"/>
          <w:szCs w:val="20"/>
        </w:rPr>
        <w:t xml:space="preserve">  </w:t>
      </w:r>
      <w:r w:rsidR="00024B68" w:rsidRPr="00F26124">
        <w:rPr>
          <w:rFonts w:ascii="Times New Roman" w:hAnsi="Times New Roman" w:cs="Times New Roman"/>
          <w:sz w:val="20"/>
          <w:szCs w:val="20"/>
        </w:rPr>
        <w:t xml:space="preserve">    </w:t>
      </w:r>
      <w:r w:rsidRPr="00130FAD">
        <w:rPr>
          <w:rFonts w:ascii="Times New Roman" w:hAnsi="Times New Roman" w:cs="Times New Roman"/>
          <w:b/>
          <w:bCs/>
          <w:sz w:val="20"/>
          <w:szCs w:val="20"/>
        </w:rPr>
        <w:t xml:space="preserve">Advanced </w:t>
      </w:r>
      <w:r w:rsidR="008B68E0" w:rsidRPr="00130FAD">
        <w:rPr>
          <w:rFonts w:ascii="Times New Roman" w:hAnsi="Times New Roman" w:cs="Times New Roman"/>
          <w:b/>
          <w:bCs/>
          <w:sz w:val="20"/>
          <w:szCs w:val="20"/>
        </w:rPr>
        <w:t>training in “</w:t>
      </w:r>
      <w:r w:rsidR="00012FCC" w:rsidRPr="00130FAD">
        <w:rPr>
          <w:rFonts w:ascii="Times New Roman" w:hAnsi="Times New Roman" w:cs="Times New Roman"/>
          <w:b/>
          <w:bCs/>
          <w:sz w:val="20"/>
          <w:szCs w:val="20"/>
        </w:rPr>
        <w:t>Linux Device Drivers and RTOS</w:t>
      </w:r>
      <w:r w:rsidRPr="00130FAD">
        <w:rPr>
          <w:rFonts w:ascii="Times New Roman" w:hAnsi="Times New Roman" w:cs="Times New Roman"/>
          <w:b/>
          <w:bCs/>
          <w:sz w:val="20"/>
          <w:szCs w:val="20"/>
        </w:rPr>
        <w:t xml:space="preserve">” </w:t>
      </w:r>
      <w:r w:rsidR="008B68E0" w:rsidRPr="00130FAD">
        <w:rPr>
          <w:rFonts w:ascii="Times New Roman" w:hAnsi="Times New Roman" w:cs="Times New Roman"/>
          <w:b/>
          <w:bCs/>
          <w:sz w:val="20"/>
          <w:szCs w:val="20"/>
        </w:rPr>
        <w:t>@</w:t>
      </w:r>
      <w:r w:rsidR="004F3AE7" w:rsidRPr="00130FAD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FA6725" w:rsidRPr="00130FAD">
        <w:rPr>
          <w:rFonts w:ascii="Times New Roman" w:hAnsi="Times New Roman" w:cs="Times New Roman"/>
          <w:b/>
          <w:bCs/>
          <w:sz w:val="20"/>
          <w:szCs w:val="20"/>
        </w:rPr>
        <w:t>t “Cranes Software International”.</w:t>
      </w:r>
    </w:p>
    <w:p w14:paraId="01A0CEEF" w14:textId="77777777" w:rsidR="00AC01E1" w:rsidRPr="006F7F6F" w:rsidRDefault="00AC01E1" w:rsidP="006F7F6F">
      <w:pPr>
        <w:pStyle w:val="Header"/>
        <w:pBdr>
          <w:bottom w:val="single" w:sz="4" w:space="0" w:color="C0C0C0"/>
        </w:pBdr>
        <w:tabs>
          <w:tab w:val="left" w:pos="2580"/>
          <w:tab w:val="left" w:pos="2985"/>
        </w:tabs>
        <w:spacing w:after="120" w:line="276" w:lineRule="auto"/>
        <w:rPr>
          <w:rFonts w:ascii="Times New Roman" w:hAnsi="Times New Roman" w:cs="Times New Roman"/>
          <w:bCs/>
          <w:smallCaps/>
          <w:color w:val="000000"/>
        </w:rPr>
      </w:pPr>
      <w:r w:rsidRPr="006F7F6F">
        <w:rPr>
          <w:rFonts w:ascii="Times New Roman" w:hAnsi="Times New Roman" w:cs="Times New Roman"/>
          <w:bCs/>
          <w:smallCaps/>
          <w:color w:val="000000"/>
        </w:rPr>
        <w:t>Skill 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470"/>
      </w:tblGrid>
      <w:tr w:rsidR="006357A5" w14:paraId="1B1ACE37" w14:textId="77777777">
        <w:tc>
          <w:tcPr>
            <w:tcW w:w="2898" w:type="dxa"/>
            <w:shd w:val="clear" w:color="auto" w:fill="auto"/>
          </w:tcPr>
          <w:p w14:paraId="071DFF47" w14:textId="77777777" w:rsidR="006357A5" w:rsidRDefault="006357A5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470" w:type="dxa"/>
            <w:shd w:val="clear" w:color="auto" w:fill="auto"/>
          </w:tcPr>
          <w:p w14:paraId="454FA286" w14:textId="77777777" w:rsidR="006357A5" w:rsidRDefault="006357A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Linux BSP, Boot loader, Kernel Device Driver and Middle-ware development</w:t>
            </w:r>
          </w:p>
        </w:tc>
      </w:tr>
      <w:tr w:rsidR="006357A5" w14:paraId="4AEB092D" w14:textId="77777777">
        <w:tc>
          <w:tcPr>
            <w:tcW w:w="2898" w:type="dxa"/>
            <w:shd w:val="clear" w:color="auto" w:fill="auto"/>
          </w:tcPr>
          <w:p w14:paraId="6E65DE28" w14:textId="77777777" w:rsidR="006357A5" w:rsidRDefault="006357A5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Scripting language   </w:t>
            </w:r>
          </w:p>
        </w:tc>
        <w:tc>
          <w:tcPr>
            <w:tcW w:w="7470" w:type="dxa"/>
            <w:shd w:val="clear" w:color="auto" w:fill="auto"/>
          </w:tcPr>
          <w:p w14:paraId="1C718AEB" w14:textId="484FB123" w:rsidR="006357A5" w:rsidRDefault="006357A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Strong proficiency in Shell Scripting and Python.</w:t>
            </w:r>
          </w:p>
        </w:tc>
      </w:tr>
      <w:tr w:rsidR="006357A5" w14:paraId="00FBD1F3" w14:textId="77777777">
        <w:tc>
          <w:tcPr>
            <w:tcW w:w="2898" w:type="dxa"/>
            <w:shd w:val="clear" w:color="auto" w:fill="auto"/>
          </w:tcPr>
          <w:p w14:paraId="35CBD8D7" w14:textId="77777777" w:rsidR="006357A5" w:rsidRDefault="006357A5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SCM Tools</w:t>
            </w:r>
          </w:p>
        </w:tc>
        <w:tc>
          <w:tcPr>
            <w:tcW w:w="7470" w:type="dxa"/>
            <w:shd w:val="clear" w:color="auto" w:fill="auto"/>
          </w:tcPr>
          <w:p w14:paraId="4F51677C" w14:textId="77777777" w:rsidR="006357A5" w:rsidRDefault="006357A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GIT,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Clear-case</w:t>
            </w:r>
            <w:proofErr w:type="gramEnd"/>
          </w:p>
        </w:tc>
      </w:tr>
      <w:tr w:rsidR="006357A5" w14:paraId="7E6CDDE1" w14:textId="77777777">
        <w:tc>
          <w:tcPr>
            <w:tcW w:w="2898" w:type="dxa"/>
            <w:shd w:val="clear" w:color="auto" w:fill="auto"/>
          </w:tcPr>
          <w:p w14:paraId="57B1F8D8" w14:textId="77777777" w:rsidR="006357A5" w:rsidRDefault="006357A5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Profiling Tools</w:t>
            </w:r>
          </w:p>
        </w:tc>
        <w:tc>
          <w:tcPr>
            <w:tcW w:w="7470" w:type="dxa"/>
            <w:shd w:val="clear" w:color="auto" w:fill="auto"/>
          </w:tcPr>
          <w:p w14:paraId="638EF57E" w14:textId="2E332EB7" w:rsidR="006357A5" w:rsidRDefault="006357A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LTP (Linux Kernel), perf,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Valgrind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OProfile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Android CTS.</w:t>
            </w:r>
          </w:p>
        </w:tc>
      </w:tr>
      <w:tr w:rsidR="006357A5" w14:paraId="590DCAAD" w14:textId="77777777">
        <w:tc>
          <w:tcPr>
            <w:tcW w:w="2898" w:type="dxa"/>
            <w:shd w:val="clear" w:color="auto" w:fill="auto"/>
          </w:tcPr>
          <w:p w14:paraId="3188EB4A" w14:textId="4CC56ADD" w:rsidR="006357A5" w:rsidRDefault="006357A5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7470" w:type="dxa"/>
            <w:shd w:val="clear" w:color="auto" w:fill="auto"/>
          </w:tcPr>
          <w:p w14:paraId="6A3A48F5" w14:textId="35F84AB9" w:rsidR="006357A5" w:rsidRDefault="006357A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C, C++, Assembly.</w:t>
            </w:r>
          </w:p>
        </w:tc>
      </w:tr>
    </w:tbl>
    <w:p w14:paraId="0D3E069F" w14:textId="77777777" w:rsidR="0059046F" w:rsidRDefault="0059046F">
      <w:pPr>
        <w:pStyle w:val="Header"/>
        <w:pBdr>
          <w:bottom w:val="single" w:sz="4" w:space="1" w:color="C0C0C0"/>
        </w:pBdr>
        <w:tabs>
          <w:tab w:val="left" w:pos="2580"/>
          <w:tab w:val="left" w:pos="2985"/>
        </w:tabs>
        <w:spacing w:after="120" w:line="276" w:lineRule="auto"/>
        <w:rPr>
          <w:rFonts w:ascii="Times New Roman" w:hAnsi="Times New Roman" w:cs="Times New Roman"/>
          <w:bCs/>
          <w:smallCaps/>
          <w:color w:val="000000"/>
        </w:rPr>
      </w:pPr>
    </w:p>
    <w:p w14:paraId="332B23C8" w14:textId="388CD116" w:rsidR="00AC01E1" w:rsidRPr="00CB4FE3" w:rsidRDefault="00AC01E1">
      <w:pPr>
        <w:pStyle w:val="Header"/>
        <w:pBdr>
          <w:bottom w:val="single" w:sz="4" w:space="1" w:color="C0C0C0"/>
        </w:pBdr>
        <w:tabs>
          <w:tab w:val="left" w:pos="2580"/>
          <w:tab w:val="left" w:pos="2985"/>
        </w:tabs>
        <w:spacing w:after="120" w:line="276" w:lineRule="auto"/>
        <w:rPr>
          <w:rFonts w:ascii="Times New Roman" w:hAnsi="Times New Roman" w:cs="Times New Roman"/>
          <w:bCs/>
          <w:smallCaps/>
          <w:color w:val="000000"/>
        </w:rPr>
      </w:pPr>
      <w:r w:rsidRPr="00CB4FE3">
        <w:rPr>
          <w:rFonts w:ascii="Times New Roman" w:hAnsi="Times New Roman" w:cs="Times New Roman"/>
          <w:bCs/>
          <w:smallCaps/>
          <w:color w:val="000000"/>
        </w:rPr>
        <w:lastRenderedPageBreak/>
        <w:t>On-Site Experience</w:t>
      </w:r>
    </w:p>
    <w:p w14:paraId="19088FF1" w14:textId="77777777" w:rsidR="00AC01E1" w:rsidRPr="00CB4FE3" w:rsidRDefault="008613C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B4FE3">
        <w:rPr>
          <w:rFonts w:ascii="Times New Roman" w:hAnsi="Times New Roman" w:cs="Times New Roman"/>
          <w:b/>
          <w:bCs/>
          <w:sz w:val="20"/>
          <w:szCs w:val="20"/>
        </w:rPr>
        <w:t>Intek</w:t>
      </w:r>
      <w:proofErr w:type="spellEnd"/>
      <w:r w:rsidRPr="00CB4FE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4FE3">
        <w:rPr>
          <w:rFonts w:ascii="Times New Roman" w:hAnsi="Times New Roman" w:cs="Times New Roman"/>
          <w:b/>
          <w:bCs/>
          <w:sz w:val="20"/>
          <w:szCs w:val="20"/>
        </w:rPr>
        <w:t>Digital</w:t>
      </w:r>
      <w:r w:rsidR="0043651B" w:rsidRPr="00CB4FE3">
        <w:rPr>
          <w:rFonts w:ascii="Times New Roman" w:hAnsi="Times New Roman" w:cs="Times New Roman"/>
          <w:sz w:val="20"/>
          <w:szCs w:val="20"/>
        </w:rPr>
        <w:t xml:space="preserve">  </w:t>
      </w:r>
      <w:r w:rsidR="009174C0" w:rsidRPr="00CB4FE3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9174C0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="0043651B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Pr="00CB4FE3">
        <w:rPr>
          <w:rFonts w:ascii="Times New Roman" w:hAnsi="Times New Roman" w:cs="Times New Roman"/>
          <w:sz w:val="20"/>
          <w:szCs w:val="20"/>
        </w:rPr>
        <w:t>S</w:t>
      </w:r>
      <w:r w:rsidR="0043651B" w:rsidRPr="00CB4FE3">
        <w:rPr>
          <w:rFonts w:ascii="Times New Roman" w:hAnsi="Times New Roman" w:cs="Times New Roman"/>
          <w:sz w:val="20"/>
          <w:szCs w:val="20"/>
        </w:rPr>
        <w:t xml:space="preserve">eoul South </w:t>
      </w:r>
      <w:r w:rsidRPr="00CB4FE3">
        <w:rPr>
          <w:rFonts w:ascii="Times New Roman" w:hAnsi="Times New Roman" w:cs="Times New Roman"/>
          <w:sz w:val="20"/>
          <w:szCs w:val="20"/>
        </w:rPr>
        <w:t>Korea</w:t>
      </w:r>
      <w:r w:rsidR="0043651B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="00AC01E1" w:rsidRPr="00CB4FE3">
        <w:rPr>
          <w:rFonts w:ascii="Times New Roman" w:hAnsi="Times New Roman" w:cs="Times New Roman"/>
          <w:sz w:val="20"/>
          <w:szCs w:val="20"/>
        </w:rPr>
        <w:t xml:space="preserve">– </w:t>
      </w:r>
      <w:r w:rsidR="00920C93" w:rsidRPr="00CB4FE3">
        <w:rPr>
          <w:rFonts w:ascii="Times New Roman" w:hAnsi="Times New Roman" w:cs="Times New Roman"/>
          <w:sz w:val="20"/>
          <w:szCs w:val="20"/>
        </w:rPr>
        <w:t xml:space="preserve">  </w:t>
      </w:r>
      <w:r w:rsidR="005D0F1B" w:rsidRPr="00CB4FE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="00650D43" w:rsidRPr="00CB4FE3">
        <w:rPr>
          <w:rFonts w:ascii="Times New Roman" w:hAnsi="Times New Roman" w:cs="Times New Roman"/>
          <w:sz w:val="20"/>
          <w:szCs w:val="20"/>
        </w:rPr>
        <w:t xml:space="preserve">   </w:t>
      </w:r>
      <w:r w:rsidR="00AC01E1" w:rsidRPr="00CB4F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20C93" w:rsidRPr="00CB4FE3">
        <w:rPr>
          <w:rFonts w:ascii="Times New Roman" w:hAnsi="Times New Roman" w:cs="Times New Roman"/>
          <w:sz w:val="20"/>
          <w:szCs w:val="20"/>
        </w:rPr>
        <w:t xml:space="preserve"> May -</w:t>
      </w:r>
      <w:proofErr w:type="gramStart"/>
      <w:r w:rsidR="00920C93" w:rsidRPr="00CB4FE3">
        <w:rPr>
          <w:rFonts w:ascii="Times New Roman" w:hAnsi="Times New Roman" w:cs="Times New Roman"/>
          <w:sz w:val="20"/>
          <w:szCs w:val="20"/>
        </w:rPr>
        <w:t xml:space="preserve">2010 </w:t>
      </w:r>
      <w:r w:rsidR="005D0F1B" w:rsidRPr="00CB4FE3">
        <w:rPr>
          <w:rFonts w:ascii="Times New Roman" w:hAnsi="Times New Roman" w:cs="Times New Roman"/>
          <w:sz w:val="20"/>
          <w:szCs w:val="20"/>
        </w:rPr>
        <w:t xml:space="preserve"> to</w:t>
      </w:r>
      <w:proofErr w:type="gramEnd"/>
      <w:r w:rsidR="00920C93" w:rsidRPr="00CB4FE3">
        <w:rPr>
          <w:rFonts w:ascii="Times New Roman" w:hAnsi="Times New Roman" w:cs="Times New Roman"/>
          <w:sz w:val="20"/>
          <w:szCs w:val="20"/>
        </w:rPr>
        <w:t xml:space="preserve"> Oct </w:t>
      </w:r>
      <w:proofErr w:type="gramStart"/>
      <w:r w:rsidR="00920C93" w:rsidRPr="00CB4FE3">
        <w:rPr>
          <w:rFonts w:ascii="Times New Roman" w:hAnsi="Times New Roman" w:cs="Times New Roman"/>
          <w:sz w:val="20"/>
          <w:szCs w:val="20"/>
        </w:rPr>
        <w:t xml:space="preserve">2010 </w:t>
      </w:r>
      <w:r w:rsidR="00AC01E1" w:rsidRPr="00CB4FE3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="00AC01E1" w:rsidRPr="00CB4F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86D3AF" w14:textId="24C38D1E" w:rsidR="005D0F1B" w:rsidRPr="00CB4FE3" w:rsidRDefault="005D0F1B" w:rsidP="005D0F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B4FE3">
        <w:rPr>
          <w:rFonts w:ascii="Times New Roman" w:hAnsi="Times New Roman" w:cs="Times New Roman"/>
          <w:b/>
          <w:bCs/>
          <w:sz w:val="20"/>
          <w:szCs w:val="20"/>
        </w:rPr>
        <w:t>Skylink</w:t>
      </w:r>
      <w:proofErr w:type="spellEnd"/>
      <w:r w:rsidRPr="00CB4FE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B4FE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CB4FE3">
        <w:rPr>
          <w:rFonts w:ascii="Times New Roman" w:hAnsi="Times New Roman" w:cs="Times New Roman"/>
          <w:sz w:val="20"/>
          <w:szCs w:val="20"/>
        </w:rPr>
        <w:t xml:space="preserve">  Saint Petersburg, Moscow </w:t>
      </w:r>
      <w:proofErr w:type="gramStart"/>
      <w:r w:rsidR="008B18A2">
        <w:rPr>
          <w:rFonts w:ascii="Times New Roman" w:hAnsi="Times New Roman" w:cs="Times New Roman"/>
          <w:sz w:val="20"/>
          <w:szCs w:val="20"/>
        </w:rPr>
        <w:t xml:space="preserve"> </w:t>
      </w:r>
      <w:r w:rsidR="00650D43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="008B18A2">
        <w:rPr>
          <w:rFonts w:ascii="Times New Roman" w:hAnsi="Times New Roman" w:cs="Times New Roman"/>
          <w:sz w:val="20"/>
          <w:szCs w:val="20"/>
        </w:rPr>
        <w:t xml:space="preserve"> </w:t>
      </w:r>
      <w:r w:rsidRPr="00CB4F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75E7E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Pr="00CB4FE3">
        <w:rPr>
          <w:rFonts w:ascii="Times New Roman" w:hAnsi="Times New Roman" w:cs="Times New Roman"/>
          <w:sz w:val="20"/>
          <w:szCs w:val="20"/>
        </w:rPr>
        <w:t>May -2010 to Oct 2010</w:t>
      </w:r>
      <w:r w:rsidR="00650D43" w:rsidRPr="00CB4FE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50D43" w:rsidRPr="00CB4FE3">
        <w:rPr>
          <w:rFonts w:ascii="Times New Roman" w:hAnsi="Times New Roman" w:cs="Times New Roman"/>
          <w:sz w:val="20"/>
          <w:szCs w:val="20"/>
        </w:rPr>
        <w:t xml:space="preserve">  </w:t>
      </w:r>
      <w:r w:rsidRPr="00CB4FE3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Pr="00CB4F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73D72F" w14:textId="4ABF3791" w:rsidR="00AC01E1" w:rsidRPr="00CB4FE3" w:rsidRDefault="009174C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b/>
          <w:bCs/>
          <w:sz w:val="20"/>
          <w:szCs w:val="20"/>
        </w:rPr>
        <w:t>Clarion</w:t>
      </w:r>
      <w:r w:rsidRPr="00CB4FE3">
        <w:rPr>
          <w:rFonts w:ascii="Times New Roman" w:hAnsi="Times New Roman" w:cs="Times New Roman"/>
          <w:sz w:val="20"/>
          <w:szCs w:val="20"/>
        </w:rPr>
        <w:t xml:space="preserve">  </w:t>
      </w:r>
      <w:r w:rsidR="0043651B" w:rsidRPr="00CB4FE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="0043651B" w:rsidRPr="00CB4FE3">
        <w:rPr>
          <w:rFonts w:ascii="Times New Roman" w:hAnsi="Times New Roman" w:cs="Times New Roman"/>
          <w:sz w:val="20"/>
          <w:szCs w:val="20"/>
        </w:rPr>
        <w:t xml:space="preserve">  </w:t>
      </w:r>
      <w:r w:rsidRPr="00CB4FE3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CB4FE3">
        <w:rPr>
          <w:rFonts w:ascii="Times New Roman" w:hAnsi="Times New Roman" w:cs="Times New Roman"/>
          <w:sz w:val="20"/>
          <w:szCs w:val="20"/>
        </w:rPr>
        <w:t xml:space="preserve">  </w:t>
      </w:r>
      <w:r w:rsidR="0043651B" w:rsidRPr="00CB4FE3">
        <w:rPr>
          <w:rFonts w:ascii="Times New Roman" w:hAnsi="Times New Roman" w:cs="Times New Roman"/>
          <w:sz w:val="20"/>
          <w:szCs w:val="20"/>
        </w:rPr>
        <w:t>Tokyo -</w:t>
      </w:r>
      <w:r w:rsidRPr="00CB4FE3">
        <w:rPr>
          <w:rFonts w:ascii="Times New Roman" w:hAnsi="Times New Roman" w:cs="Times New Roman"/>
          <w:sz w:val="20"/>
          <w:szCs w:val="20"/>
        </w:rPr>
        <w:t xml:space="preserve">   J</w:t>
      </w:r>
      <w:r w:rsidR="008613C4" w:rsidRPr="00CB4FE3">
        <w:rPr>
          <w:rFonts w:ascii="Times New Roman" w:hAnsi="Times New Roman" w:cs="Times New Roman"/>
          <w:sz w:val="20"/>
          <w:szCs w:val="20"/>
        </w:rPr>
        <w:t>apan</w:t>
      </w:r>
      <w:r w:rsidR="00AE60C7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="00B82B6E" w:rsidRPr="00CB4FE3">
        <w:rPr>
          <w:rFonts w:ascii="Times New Roman" w:hAnsi="Times New Roman" w:cs="Times New Roman"/>
          <w:sz w:val="20"/>
          <w:szCs w:val="20"/>
        </w:rPr>
        <w:t xml:space="preserve">   </w:t>
      </w:r>
      <w:r w:rsidR="00AE60C7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="008613C4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="00AC01E1" w:rsidRPr="00CB4FE3">
        <w:rPr>
          <w:rFonts w:ascii="Times New Roman" w:hAnsi="Times New Roman" w:cs="Times New Roman"/>
          <w:sz w:val="20"/>
          <w:szCs w:val="20"/>
        </w:rPr>
        <w:t>–</w:t>
      </w:r>
      <w:r w:rsidR="00920C93" w:rsidRPr="00CB4FE3">
        <w:rPr>
          <w:rFonts w:ascii="Times New Roman" w:hAnsi="Times New Roman" w:cs="Times New Roman"/>
          <w:sz w:val="20"/>
          <w:szCs w:val="20"/>
        </w:rPr>
        <w:t xml:space="preserve">  </w:t>
      </w:r>
      <w:r w:rsidR="00AC01E1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="005D0F1B" w:rsidRPr="00CB4FE3">
        <w:rPr>
          <w:rFonts w:ascii="Times New Roman" w:hAnsi="Times New Roman" w:cs="Times New Roman"/>
          <w:sz w:val="20"/>
          <w:szCs w:val="20"/>
        </w:rPr>
        <w:t xml:space="preserve">     </w:t>
      </w:r>
      <w:r w:rsidR="00650D43" w:rsidRPr="00CB4FE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8B18A2">
        <w:rPr>
          <w:rFonts w:ascii="Times New Roman" w:hAnsi="Times New Roman" w:cs="Times New Roman"/>
          <w:sz w:val="20"/>
          <w:szCs w:val="20"/>
        </w:rPr>
        <w:t xml:space="preserve">  </w:t>
      </w:r>
      <w:r w:rsidR="005D0F1B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="00AC01E1" w:rsidRPr="00CB4F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75E7E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="00684FFB" w:rsidRPr="00CB4FE3">
        <w:rPr>
          <w:rFonts w:ascii="Times New Roman" w:hAnsi="Times New Roman" w:cs="Times New Roman"/>
          <w:sz w:val="20"/>
          <w:szCs w:val="20"/>
        </w:rPr>
        <w:t>July -</w:t>
      </w:r>
      <w:proofErr w:type="gramStart"/>
      <w:r w:rsidR="00684FFB" w:rsidRPr="00CB4FE3">
        <w:rPr>
          <w:rFonts w:ascii="Times New Roman" w:hAnsi="Times New Roman" w:cs="Times New Roman"/>
          <w:sz w:val="20"/>
          <w:szCs w:val="20"/>
        </w:rPr>
        <w:t>2007  to</w:t>
      </w:r>
      <w:proofErr w:type="gramEnd"/>
      <w:r w:rsidR="00684FFB" w:rsidRPr="00CB4FE3">
        <w:rPr>
          <w:rFonts w:ascii="Times New Roman" w:hAnsi="Times New Roman" w:cs="Times New Roman"/>
          <w:sz w:val="20"/>
          <w:szCs w:val="20"/>
        </w:rPr>
        <w:t xml:space="preserve"> March-</w:t>
      </w:r>
      <w:proofErr w:type="gramStart"/>
      <w:r w:rsidR="00684FFB" w:rsidRPr="00CB4FE3">
        <w:rPr>
          <w:rFonts w:ascii="Times New Roman" w:hAnsi="Times New Roman" w:cs="Times New Roman"/>
          <w:sz w:val="20"/>
          <w:szCs w:val="20"/>
        </w:rPr>
        <w:t xml:space="preserve">2008 </w:t>
      </w:r>
      <w:r w:rsidR="00AC01E1" w:rsidRPr="00CB4FE3"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14:paraId="62131497" w14:textId="77777777" w:rsidR="00AC01E1" w:rsidRDefault="00AC01E1">
      <w:pPr>
        <w:spacing w:after="0" w:line="240" w:lineRule="auto"/>
        <w:jc w:val="both"/>
        <w:rPr>
          <w:rFonts w:ascii="Trebuchet MS" w:hAnsi="Trebuchet MS" w:cs="Tahoma"/>
          <w:sz w:val="20"/>
          <w:szCs w:val="20"/>
        </w:rPr>
      </w:pPr>
    </w:p>
    <w:p w14:paraId="1109E1FD" w14:textId="77777777" w:rsidR="00AC01E1" w:rsidRPr="00C04685" w:rsidRDefault="00AC01E1" w:rsidP="002D2C8F">
      <w:pPr>
        <w:pStyle w:val="Header"/>
        <w:pBdr>
          <w:bottom w:val="single" w:sz="4" w:space="1" w:color="C0C0C0"/>
        </w:pBdr>
        <w:tabs>
          <w:tab w:val="left" w:pos="2580"/>
          <w:tab w:val="left" w:pos="2985"/>
        </w:tabs>
        <w:spacing w:after="120" w:line="276" w:lineRule="auto"/>
        <w:rPr>
          <w:rFonts w:ascii="Times New Roman" w:hAnsi="Times New Roman" w:cs="Times New Roman"/>
          <w:b/>
          <w:smallCaps/>
          <w:color w:val="000000"/>
        </w:rPr>
      </w:pPr>
      <w:r w:rsidRPr="00C04685">
        <w:rPr>
          <w:rFonts w:ascii="Times New Roman" w:hAnsi="Times New Roman" w:cs="Times New Roman"/>
          <w:b/>
          <w:smallCaps/>
          <w:color w:val="000000"/>
        </w:rPr>
        <w:t xml:space="preserve">Projects </w:t>
      </w:r>
    </w:p>
    <w:p w14:paraId="2B45401D" w14:textId="30A2FC41" w:rsidR="00826FC0" w:rsidRPr="00B20132" w:rsidRDefault="0059491B" w:rsidP="00826FC0">
      <w:pPr>
        <w:numPr>
          <w:ilvl w:val="0"/>
          <w:numId w:val="2"/>
        </w:numPr>
        <w:spacing w:after="0"/>
        <w:rPr>
          <w:rFonts w:ascii="Arial Narrow" w:hAnsi="Arial Narrow"/>
          <w:b/>
          <w:bCs/>
          <w:sz w:val="20"/>
          <w:szCs w:val="20"/>
        </w:rPr>
      </w:pPr>
      <w:proofErr w:type="gramStart"/>
      <w:r w:rsidRPr="0059491B">
        <w:rPr>
          <w:rFonts w:ascii="Times New Roman" w:hAnsi="Times New Roman" w:cs="Times New Roman"/>
          <w:bCs/>
          <w:smallCaps/>
          <w:color w:val="000000"/>
        </w:rPr>
        <w:t>Capgemini :</w:t>
      </w:r>
      <w:proofErr w:type="gramEnd"/>
      <w:r w:rsidRPr="0059491B">
        <w:rPr>
          <w:rFonts w:ascii="Times New Roman" w:hAnsi="Times New Roman" w:cs="Times New Roman"/>
          <w:bCs/>
          <w:smallCaps/>
          <w:color w:val="000000"/>
        </w:rPr>
        <w:t xml:space="preserve"> QUALCOMM –</w:t>
      </w:r>
      <w:proofErr w:type="spellStart"/>
      <w:r w:rsidRPr="0059491B">
        <w:rPr>
          <w:rFonts w:ascii="Times New Roman" w:hAnsi="Times New Roman" w:cs="Times New Roman"/>
          <w:bCs/>
          <w:smallCaps/>
          <w:color w:val="000000"/>
        </w:rPr>
        <w:t>IotG</w:t>
      </w:r>
      <w:proofErr w:type="spellEnd"/>
      <w:r w:rsidR="00826FC0" w:rsidRPr="00B20132">
        <w:rPr>
          <w:rFonts w:ascii="Times New Roman" w:hAnsi="Times New Roman" w:cs="Times New Roman"/>
          <w:bCs/>
          <w:smallCaps/>
          <w:color w:val="000000"/>
        </w:rPr>
        <w:t>.  (</w:t>
      </w:r>
      <w:r>
        <w:rPr>
          <w:rFonts w:ascii="Times New Roman" w:hAnsi="Times New Roman" w:cs="Times New Roman"/>
          <w:bCs/>
          <w:smallCaps/>
          <w:color w:val="000000"/>
        </w:rPr>
        <w:t>Aug</w:t>
      </w:r>
      <w:r w:rsidR="00826FC0" w:rsidRPr="00B20132">
        <w:rPr>
          <w:rFonts w:ascii="Times New Roman" w:hAnsi="Times New Roman" w:cs="Times New Roman"/>
          <w:bCs/>
          <w:smallCaps/>
          <w:color w:val="000000"/>
        </w:rPr>
        <w:t>-202</w:t>
      </w:r>
      <w:r>
        <w:rPr>
          <w:rFonts w:ascii="Times New Roman" w:hAnsi="Times New Roman" w:cs="Times New Roman"/>
          <w:bCs/>
          <w:smallCaps/>
          <w:color w:val="000000"/>
        </w:rPr>
        <w:t>3</w:t>
      </w:r>
      <w:r w:rsidR="00826FC0" w:rsidRPr="00B20132">
        <w:rPr>
          <w:rFonts w:ascii="Times New Roman" w:hAnsi="Times New Roman" w:cs="Times New Roman"/>
          <w:bCs/>
          <w:smallCaps/>
          <w:color w:val="000000"/>
        </w:rPr>
        <w:t>- May-202</w:t>
      </w:r>
      <w:r>
        <w:rPr>
          <w:rFonts w:ascii="Times New Roman" w:hAnsi="Times New Roman" w:cs="Times New Roman"/>
          <w:bCs/>
          <w:smallCaps/>
          <w:color w:val="000000"/>
        </w:rPr>
        <w:t>5</w:t>
      </w:r>
      <w:r w:rsidR="00826FC0" w:rsidRPr="00B20132">
        <w:rPr>
          <w:rFonts w:ascii="Times New Roman" w:hAnsi="Times New Roman" w:cs="Times New Roman"/>
          <w:bCs/>
          <w:smallCaps/>
          <w:color w:val="000000"/>
        </w:rPr>
        <w:t xml:space="preserve">) </w:t>
      </w:r>
    </w:p>
    <w:p w14:paraId="1AB96ACF" w14:textId="58C485BC" w:rsidR="00826FC0" w:rsidRPr="00B20132" w:rsidRDefault="00826FC0" w:rsidP="00826FC0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Client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proofErr w:type="spellStart"/>
      <w:r w:rsidR="0059491B">
        <w:rPr>
          <w:rFonts w:ascii="Arial Narrow" w:hAnsi="Arial Narrow"/>
          <w:b/>
          <w:bCs/>
          <w:sz w:val="20"/>
          <w:szCs w:val="20"/>
        </w:rPr>
        <w:t>Qcom</w:t>
      </w:r>
      <w:proofErr w:type="spellEnd"/>
      <w:r w:rsidRPr="00B20132">
        <w:rPr>
          <w:rFonts w:ascii="Arial Narrow" w:hAnsi="Arial Narrow"/>
          <w:b/>
          <w:bCs/>
          <w:sz w:val="20"/>
          <w:szCs w:val="20"/>
        </w:rPr>
        <w:t xml:space="preserve"> Client </w:t>
      </w:r>
      <w:hyperlink r:id="rId9" w:history="1">
        <w:r w:rsidR="0059491B" w:rsidRPr="00A93B1D">
          <w:rPr>
            <w:rStyle w:val="Hyperlink"/>
            <w:rFonts w:ascii="Arial Narrow" w:hAnsi="Arial Narrow"/>
            <w:b/>
            <w:bCs/>
            <w:sz w:val="20"/>
            <w:szCs w:val="20"/>
          </w:rPr>
          <w:t>http://www.</w:t>
        </w:r>
        <w:r w:rsidR="0059491B" w:rsidRPr="00A93B1D">
          <w:rPr>
            <w:rStyle w:val="Hyperlink"/>
            <w:rFonts w:ascii="Arial Narrow" w:hAnsi="Arial Narrow"/>
            <w:b/>
            <w:bCs/>
            <w:sz w:val="20"/>
            <w:szCs w:val="20"/>
          </w:rPr>
          <w:t>qualcomm</w:t>
        </w:r>
        <w:r w:rsidR="0059491B" w:rsidRPr="00A93B1D">
          <w:rPr>
            <w:rStyle w:val="Hyperlink"/>
            <w:rFonts w:ascii="Arial Narrow" w:hAnsi="Arial Narrow"/>
            <w:b/>
            <w:bCs/>
            <w:sz w:val="20"/>
            <w:szCs w:val="20"/>
          </w:rPr>
          <w:t>.com/</w:t>
        </w:r>
      </w:hyperlink>
      <w:r w:rsidRPr="00B20132">
        <w:rPr>
          <w:rFonts w:ascii="Arial Narrow" w:hAnsi="Arial Narrow"/>
          <w:b/>
          <w:bCs/>
          <w:sz w:val="20"/>
          <w:szCs w:val="20"/>
        </w:rPr>
        <w:t xml:space="preserve">   – Bangalore India.</w:t>
      </w:r>
    </w:p>
    <w:p w14:paraId="56434B9C" w14:textId="0106A7DE" w:rsidR="00826FC0" w:rsidRPr="00B20132" w:rsidRDefault="00826FC0" w:rsidP="00826FC0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Language and Script</w:t>
      </w:r>
      <w:r w:rsidRPr="00B20132">
        <w:rPr>
          <w:rFonts w:ascii="Arial Narrow" w:hAnsi="Arial Narrow"/>
          <w:b/>
          <w:bCs/>
          <w:sz w:val="20"/>
          <w:szCs w:val="20"/>
        </w:rPr>
        <w:tab/>
        <w:t>:   C, Python, T</w:t>
      </w:r>
      <w:proofErr w:type="gramStart"/>
      <w:r w:rsidRPr="00B20132">
        <w:rPr>
          <w:rFonts w:ascii="Arial Narrow" w:hAnsi="Arial Narrow"/>
          <w:b/>
          <w:bCs/>
          <w:sz w:val="20"/>
          <w:szCs w:val="20"/>
        </w:rPr>
        <w:t xml:space="preserve">32,  </w:t>
      </w:r>
      <w:r w:rsidR="0059491B">
        <w:rPr>
          <w:rFonts w:ascii="Arial Narrow" w:hAnsi="Arial Narrow"/>
          <w:b/>
          <w:bCs/>
          <w:sz w:val="20"/>
          <w:szCs w:val="20"/>
        </w:rPr>
        <w:t>J</w:t>
      </w:r>
      <w:proofErr w:type="gramEnd"/>
      <w:r w:rsidR="0059491B">
        <w:rPr>
          <w:rFonts w:ascii="Arial Narrow" w:hAnsi="Arial Narrow"/>
          <w:b/>
          <w:bCs/>
          <w:sz w:val="20"/>
          <w:szCs w:val="20"/>
        </w:rPr>
        <w:t>-link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 Debugger.</w:t>
      </w:r>
    </w:p>
    <w:p w14:paraId="6EB8734A" w14:textId="2B615A5F" w:rsidR="00826FC0" w:rsidRPr="00B20132" w:rsidRDefault="00826FC0" w:rsidP="00826FC0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Platform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 xml:space="preserve">:   </w:t>
      </w:r>
      <w:proofErr w:type="spellStart"/>
      <w:proofErr w:type="gramStart"/>
      <w:r w:rsidRPr="00B20132">
        <w:rPr>
          <w:rFonts w:ascii="Arial Narrow" w:hAnsi="Arial Narrow"/>
          <w:b/>
          <w:bCs/>
          <w:sz w:val="20"/>
          <w:szCs w:val="20"/>
        </w:rPr>
        <w:t>IotG</w:t>
      </w:r>
      <w:proofErr w:type="spellEnd"/>
      <w:r w:rsidRPr="00B20132">
        <w:rPr>
          <w:rFonts w:ascii="Arial Narrow" w:hAnsi="Arial Narrow"/>
          <w:b/>
          <w:bCs/>
          <w:sz w:val="20"/>
          <w:szCs w:val="20"/>
        </w:rPr>
        <w:t xml:space="preserve"> </w:t>
      </w:r>
      <w:r w:rsidR="005C290D" w:rsidRPr="005C290D">
        <w:rPr>
          <w:rFonts w:ascii="Arial Narrow" w:hAnsi="Arial Narrow"/>
          <w:b/>
          <w:bCs/>
          <w:sz w:val="20"/>
          <w:szCs w:val="20"/>
        </w:rPr>
        <w:t> Qualcomm’s</w:t>
      </w:r>
      <w:proofErr w:type="gramEnd"/>
      <w:r w:rsidR="005C290D" w:rsidRPr="005C290D">
        <w:rPr>
          <w:rFonts w:ascii="Arial Narrow" w:hAnsi="Arial Narrow"/>
          <w:b/>
          <w:bCs/>
          <w:sz w:val="20"/>
          <w:szCs w:val="20"/>
        </w:rPr>
        <w:t xml:space="preserve"> Qcx</w:t>
      </w:r>
      <w:proofErr w:type="gramStart"/>
      <w:r w:rsidR="005C290D" w:rsidRPr="005C290D">
        <w:rPr>
          <w:rFonts w:ascii="Arial Narrow" w:hAnsi="Arial Narrow"/>
          <w:b/>
          <w:bCs/>
          <w:sz w:val="20"/>
          <w:szCs w:val="20"/>
        </w:rPr>
        <w:t xml:space="preserve">216 </w:t>
      </w:r>
      <w:r w:rsidR="005C290D">
        <w:rPr>
          <w:rFonts w:ascii="Arial Narrow" w:hAnsi="Arial Narrow"/>
          <w:b/>
          <w:bCs/>
          <w:sz w:val="20"/>
          <w:szCs w:val="20"/>
        </w:rPr>
        <w:t>,</w:t>
      </w:r>
      <w:r w:rsidR="005C290D" w:rsidRPr="005C290D">
        <w:rPr>
          <w:rFonts w:ascii="Arial Narrow" w:hAnsi="Arial Narrow"/>
          <w:b/>
          <w:bCs/>
          <w:sz w:val="20"/>
          <w:szCs w:val="20"/>
        </w:rPr>
        <w:t>Qcx</w:t>
      </w:r>
      <w:proofErr w:type="gramEnd"/>
      <w:r w:rsidR="005C290D" w:rsidRPr="005C290D">
        <w:rPr>
          <w:rFonts w:ascii="Arial Narrow" w:hAnsi="Arial Narrow"/>
          <w:b/>
          <w:bCs/>
          <w:sz w:val="20"/>
          <w:szCs w:val="20"/>
        </w:rPr>
        <w:t>217 Dual-core Arm® Cortex®-M3</w:t>
      </w:r>
      <w:r w:rsidR="005C290D">
        <w:rPr>
          <w:rFonts w:ascii="Arial Narrow" w:hAnsi="Arial Narrow"/>
          <w:b/>
          <w:bCs/>
          <w:sz w:val="20"/>
          <w:szCs w:val="20"/>
        </w:rPr>
        <w:t>.</w:t>
      </w:r>
    </w:p>
    <w:p w14:paraId="352BD2FF" w14:textId="77777777" w:rsidR="00826FC0" w:rsidRPr="00B20132" w:rsidRDefault="00826FC0" w:rsidP="00826FC0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Role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>:   Lead Engineer</w:t>
      </w:r>
    </w:p>
    <w:p w14:paraId="6D4A56E0" w14:textId="77777777" w:rsidR="00826FC0" w:rsidRPr="00B20132" w:rsidRDefault="00826FC0" w:rsidP="00826FC0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Responsibilities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System Debugging, Code development. </w:t>
      </w:r>
    </w:p>
    <w:p w14:paraId="57F3D233" w14:textId="77777777" w:rsidR="00826FC0" w:rsidRDefault="00826FC0" w:rsidP="00826FC0">
      <w:pPr>
        <w:pStyle w:val="BodyText"/>
        <w:spacing w:after="0"/>
        <w:ind w:left="720"/>
        <w:rPr>
          <w:rFonts w:ascii="Trebuchet MS" w:hAnsi="Trebuchet MS"/>
          <w:sz w:val="20"/>
          <w:szCs w:val="20"/>
        </w:rPr>
      </w:pPr>
    </w:p>
    <w:p w14:paraId="1D800C5C" w14:textId="357D1A6F" w:rsidR="0059491B" w:rsidRDefault="0059491B" w:rsidP="00C7477F">
      <w:pPr>
        <w:pStyle w:val="BodyText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9491B">
        <w:rPr>
          <w:rFonts w:ascii="Times New Roman" w:hAnsi="Times New Roman" w:cs="Times New Roman"/>
          <w:sz w:val="20"/>
          <w:szCs w:val="20"/>
        </w:rPr>
        <w:t>Resolved high-priority, customer-critical issues, ensuring minimal downtime</w:t>
      </w:r>
      <w:r w:rsidR="005C290D">
        <w:rPr>
          <w:rFonts w:ascii="Times New Roman" w:hAnsi="Times New Roman" w:cs="Times New Roman"/>
          <w:sz w:val="20"/>
          <w:szCs w:val="20"/>
        </w:rPr>
        <w:t>.</w:t>
      </w:r>
      <w:r w:rsidRPr="0059491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5E1A04" w14:textId="50D88556" w:rsidR="00826FC0" w:rsidRDefault="0059491B" w:rsidP="00C7477F">
      <w:pPr>
        <w:pStyle w:val="BodyText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9491B">
        <w:rPr>
          <w:rFonts w:ascii="Times New Roman" w:hAnsi="Times New Roman" w:cs="Times New Roman"/>
          <w:sz w:val="20"/>
          <w:szCs w:val="20"/>
        </w:rPr>
        <w:t xml:space="preserve">Led debugging, performance optimization, </w:t>
      </w:r>
      <w:r w:rsidRPr="0059491B">
        <w:rPr>
          <w:rFonts w:ascii="Times New Roman" w:hAnsi="Times New Roman" w:cs="Times New Roman"/>
          <w:sz w:val="20"/>
          <w:szCs w:val="20"/>
        </w:rPr>
        <w:t>&amp;</w:t>
      </w:r>
      <w:r w:rsidRPr="0059491B">
        <w:rPr>
          <w:rFonts w:ascii="Times New Roman" w:hAnsi="Times New Roman" w:cs="Times New Roman"/>
          <w:sz w:val="20"/>
          <w:szCs w:val="20"/>
        </w:rPr>
        <w:t xml:space="preserve"> feature development on Qcx216</w:t>
      </w:r>
      <w:r w:rsidRPr="0059491B">
        <w:rPr>
          <w:rFonts w:ascii="Times New Roman" w:hAnsi="Times New Roman" w:cs="Times New Roman"/>
          <w:sz w:val="20"/>
          <w:szCs w:val="20"/>
          <w:lang w:eastAsia="nl-NL"/>
        </w:rPr>
        <w:t xml:space="preserve"> </w:t>
      </w:r>
      <w:r w:rsidRPr="0059491B">
        <w:rPr>
          <w:rFonts w:ascii="Times New Roman" w:hAnsi="Times New Roman" w:cs="Times New Roman"/>
          <w:sz w:val="20"/>
          <w:szCs w:val="20"/>
          <w:lang w:eastAsia="nl-NL"/>
        </w:rPr>
        <w:t>&amp;</w:t>
      </w:r>
      <w:r w:rsidRPr="0059491B">
        <w:rPr>
          <w:rFonts w:ascii="Times New Roman" w:hAnsi="Times New Roman" w:cs="Times New Roman"/>
          <w:sz w:val="20"/>
          <w:szCs w:val="20"/>
          <w:lang w:eastAsia="nl-NL"/>
        </w:rPr>
        <w:t xml:space="preserve"> Qcx217 chipsets</w:t>
      </w:r>
      <w:r w:rsidRPr="0059491B">
        <w:rPr>
          <w:rFonts w:ascii="Times New Roman" w:hAnsi="Times New Roman" w:cs="Times New Roman"/>
          <w:sz w:val="20"/>
          <w:szCs w:val="20"/>
          <w:lang w:eastAsia="nl-NL"/>
        </w:rPr>
        <w:t>.</w:t>
      </w:r>
    </w:p>
    <w:p w14:paraId="4CDE114E" w14:textId="77777777" w:rsidR="0059491B" w:rsidRPr="0059491B" w:rsidRDefault="0059491B" w:rsidP="0059491B">
      <w:pPr>
        <w:numPr>
          <w:ilvl w:val="0"/>
          <w:numId w:val="12"/>
        </w:numPr>
        <w:shd w:val="clear" w:color="auto" w:fill="FAFAFA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59491B">
        <w:rPr>
          <w:rFonts w:ascii="Times New Roman" w:hAnsi="Times New Roman" w:cs="Times New Roman"/>
          <w:sz w:val="20"/>
          <w:szCs w:val="20"/>
        </w:rPr>
        <w:t>Collaborated cross-functionally with firmware, hardware, and QA teams to deliver timely fixes and system enhancements.</w:t>
      </w:r>
    </w:p>
    <w:p w14:paraId="6A3558D3" w14:textId="77777777" w:rsidR="005C290D" w:rsidRDefault="00826FC0" w:rsidP="0059491B">
      <w:pPr>
        <w:pStyle w:val="BodyText"/>
        <w:widowControl w:val="0"/>
        <w:numPr>
          <w:ilvl w:val="0"/>
          <w:numId w:val="12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491B">
        <w:rPr>
          <w:rFonts w:ascii="Times New Roman" w:hAnsi="Times New Roman" w:cs="Times New Roman"/>
          <w:sz w:val="20"/>
          <w:szCs w:val="20"/>
        </w:rPr>
        <w:t>Coding and testing the H/w Devices according to the requirements</w:t>
      </w:r>
      <w:r w:rsidR="0059491B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050B96D" w14:textId="5EE74B01" w:rsidR="00826FC0" w:rsidRPr="0059491B" w:rsidRDefault="00826FC0" w:rsidP="0059491B">
      <w:pPr>
        <w:pStyle w:val="BodyText"/>
        <w:widowControl w:val="0"/>
        <w:numPr>
          <w:ilvl w:val="0"/>
          <w:numId w:val="12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491B">
        <w:rPr>
          <w:rFonts w:ascii="Times New Roman" w:hAnsi="Times New Roman" w:cs="Times New Roman"/>
          <w:sz w:val="20"/>
          <w:szCs w:val="20"/>
        </w:rPr>
        <w:t>Post release support to the Customer</w:t>
      </w:r>
    </w:p>
    <w:p w14:paraId="0A8D0436" w14:textId="77777777" w:rsidR="005C290D" w:rsidRDefault="0059491B" w:rsidP="0059491B">
      <w:pPr>
        <w:numPr>
          <w:ilvl w:val="0"/>
          <w:numId w:val="12"/>
        </w:numPr>
        <w:shd w:val="clear" w:color="auto" w:fill="FAFAFA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59491B">
        <w:rPr>
          <w:rFonts w:ascii="Times New Roman" w:hAnsi="Times New Roman" w:cs="Times New Roman"/>
          <w:sz w:val="20"/>
          <w:szCs w:val="20"/>
        </w:rPr>
        <w:t>Created detailed technical documentation and knowledge base articles</w:t>
      </w:r>
      <w:r w:rsidR="005C290D">
        <w:rPr>
          <w:rFonts w:ascii="Times New Roman" w:hAnsi="Times New Roman" w:cs="Times New Roman"/>
          <w:sz w:val="20"/>
          <w:szCs w:val="20"/>
        </w:rPr>
        <w:t>.</w:t>
      </w:r>
    </w:p>
    <w:p w14:paraId="14C09614" w14:textId="20BDD035" w:rsidR="00B20132" w:rsidRPr="00B20132" w:rsidRDefault="00E346E8" w:rsidP="003D3908">
      <w:pPr>
        <w:numPr>
          <w:ilvl w:val="0"/>
          <w:numId w:val="2"/>
        </w:numPr>
        <w:spacing w:after="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Times New Roman" w:hAnsi="Times New Roman" w:cs="Times New Roman"/>
          <w:bCs/>
          <w:smallCaps/>
          <w:color w:val="000000"/>
        </w:rPr>
        <w:t xml:space="preserve">Intel </w:t>
      </w:r>
      <w:proofErr w:type="spellStart"/>
      <w:r w:rsidRPr="00B20132">
        <w:rPr>
          <w:rFonts w:ascii="Times New Roman" w:hAnsi="Times New Roman" w:cs="Times New Roman"/>
          <w:bCs/>
          <w:smallCaps/>
          <w:color w:val="000000"/>
        </w:rPr>
        <w:t>Intel</w:t>
      </w:r>
      <w:proofErr w:type="spellEnd"/>
      <w:r w:rsidRPr="00B20132">
        <w:rPr>
          <w:rFonts w:ascii="Times New Roman" w:hAnsi="Times New Roman" w:cs="Times New Roman"/>
          <w:bCs/>
          <w:smallCaps/>
          <w:color w:val="000000"/>
        </w:rPr>
        <w:t xml:space="preserve"> IOTG EHL and AZB.  </w:t>
      </w:r>
      <w:proofErr w:type="gramStart"/>
      <w:r w:rsidRPr="00B20132">
        <w:rPr>
          <w:rFonts w:ascii="Times New Roman" w:hAnsi="Times New Roman" w:cs="Times New Roman"/>
          <w:bCs/>
          <w:smallCaps/>
          <w:color w:val="000000"/>
        </w:rPr>
        <w:t xml:space="preserve">( </w:t>
      </w:r>
      <w:r w:rsidR="0070257F" w:rsidRPr="00B20132">
        <w:rPr>
          <w:rFonts w:ascii="Times New Roman" w:hAnsi="Times New Roman" w:cs="Times New Roman"/>
          <w:bCs/>
          <w:smallCaps/>
          <w:color w:val="000000"/>
        </w:rPr>
        <w:t>May</w:t>
      </w:r>
      <w:proofErr w:type="gramEnd"/>
      <w:r w:rsidRPr="00B20132">
        <w:rPr>
          <w:rFonts w:ascii="Times New Roman" w:hAnsi="Times New Roman" w:cs="Times New Roman"/>
          <w:bCs/>
          <w:smallCaps/>
          <w:color w:val="000000"/>
        </w:rPr>
        <w:t xml:space="preserve">-2020- </w:t>
      </w:r>
      <w:r w:rsidR="00A344FB" w:rsidRPr="00B20132">
        <w:rPr>
          <w:rFonts w:ascii="Times New Roman" w:hAnsi="Times New Roman" w:cs="Times New Roman"/>
          <w:bCs/>
          <w:smallCaps/>
          <w:color w:val="000000"/>
        </w:rPr>
        <w:t>May-202</w:t>
      </w:r>
      <w:r w:rsidR="00A344FB">
        <w:rPr>
          <w:rFonts w:ascii="Times New Roman" w:hAnsi="Times New Roman" w:cs="Times New Roman"/>
          <w:bCs/>
          <w:smallCaps/>
          <w:color w:val="000000"/>
        </w:rPr>
        <w:t>2</w:t>
      </w:r>
      <w:r w:rsidRPr="00B20132">
        <w:rPr>
          <w:rFonts w:ascii="Times New Roman" w:hAnsi="Times New Roman" w:cs="Times New Roman"/>
          <w:bCs/>
          <w:smallCaps/>
          <w:color w:val="000000"/>
        </w:rPr>
        <w:t xml:space="preserve">) </w:t>
      </w:r>
    </w:p>
    <w:p w14:paraId="0C9F8323" w14:textId="42175910" w:rsidR="00E346E8" w:rsidRPr="00B20132" w:rsidRDefault="00E346E8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Client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IMC Client </w:t>
      </w:r>
      <w:hyperlink r:id="rId10" w:history="1">
        <w:r w:rsidRPr="00B20132">
          <w:rPr>
            <w:rFonts w:ascii="Arial Narrow" w:hAnsi="Arial Narrow"/>
            <w:b/>
            <w:bCs/>
            <w:sz w:val="20"/>
            <w:szCs w:val="20"/>
          </w:rPr>
          <w:t>http://www.intel.com/</w:t>
        </w:r>
      </w:hyperlink>
      <w:r w:rsidRPr="00B20132">
        <w:rPr>
          <w:rFonts w:ascii="Arial Narrow" w:hAnsi="Arial Narrow"/>
          <w:b/>
          <w:bCs/>
          <w:sz w:val="20"/>
          <w:szCs w:val="20"/>
        </w:rPr>
        <w:t xml:space="preserve">   – Bangalore India.</w:t>
      </w:r>
    </w:p>
    <w:p w14:paraId="5E769494" w14:textId="77777777" w:rsidR="00E346E8" w:rsidRPr="00B20132" w:rsidRDefault="00E346E8" w:rsidP="00E346E8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Language and Script</w:t>
      </w:r>
      <w:r w:rsidRPr="00B20132">
        <w:rPr>
          <w:rFonts w:ascii="Arial Narrow" w:hAnsi="Arial Narrow"/>
          <w:b/>
          <w:bCs/>
          <w:sz w:val="20"/>
          <w:szCs w:val="20"/>
        </w:rPr>
        <w:tab/>
        <w:t>:   C, Python, T</w:t>
      </w:r>
      <w:proofErr w:type="gramStart"/>
      <w:r w:rsidRPr="00B20132">
        <w:rPr>
          <w:rFonts w:ascii="Arial Narrow" w:hAnsi="Arial Narrow"/>
          <w:b/>
          <w:bCs/>
          <w:sz w:val="20"/>
          <w:szCs w:val="20"/>
        </w:rPr>
        <w:t>32,  CCA</w:t>
      </w:r>
      <w:proofErr w:type="gramEnd"/>
      <w:r w:rsidRPr="00B20132">
        <w:rPr>
          <w:rFonts w:ascii="Arial Narrow" w:hAnsi="Arial Narrow"/>
          <w:b/>
          <w:bCs/>
          <w:sz w:val="20"/>
          <w:szCs w:val="20"/>
        </w:rPr>
        <w:t xml:space="preserve"> Debugger.</w:t>
      </w:r>
    </w:p>
    <w:p w14:paraId="062EDAD2" w14:textId="35BA461E" w:rsidR="00E346E8" w:rsidRPr="00B20132" w:rsidRDefault="00E346E8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Platform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 xml:space="preserve">:   </w:t>
      </w:r>
      <w:proofErr w:type="spellStart"/>
      <w:r w:rsidRPr="00B20132">
        <w:rPr>
          <w:rFonts w:ascii="Arial Narrow" w:hAnsi="Arial Narrow"/>
          <w:b/>
          <w:bCs/>
          <w:sz w:val="20"/>
          <w:szCs w:val="20"/>
        </w:rPr>
        <w:t>IotG</w:t>
      </w:r>
      <w:proofErr w:type="spellEnd"/>
      <w:r w:rsidRPr="00B20132">
        <w:rPr>
          <w:rFonts w:ascii="Arial Narrow" w:hAnsi="Arial Narrow"/>
          <w:b/>
          <w:bCs/>
          <w:sz w:val="20"/>
          <w:szCs w:val="20"/>
        </w:rPr>
        <w:t xml:space="preserve"> EH</w:t>
      </w:r>
      <w:r w:rsidR="00D00905" w:rsidRPr="00B20132">
        <w:rPr>
          <w:rFonts w:ascii="Arial Narrow" w:hAnsi="Arial Narrow"/>
          <w:b/>
          <w:bCs/>
          <w:sz w:val="20"/>
          <w:szCs w:val="20"/>
        </w:rPr>
        <w:t xml:space="preserve">L 4C4T </w:t>
      </w:r>
      <w:proofErr w:type="gramStart"/>
      <w:r w:rsidR="00D00905" w:rsidRPr="00B20132">
        <w:rPr>
          <w:rFonts w:ascii="Arial Narrow" w:hAnsi="Arial Narrow"/>
          <w:b/>
          <w:bCs/>
          <w:sz w:val="20"/>
          <w:szCs w:val="20"/>
        </w:rPr>
        <w:t xml:space="preserve">Tremont </w:t>
      </w:r>
      <w:r w:rsidRPr="00B20132">
        <w:rPr>
          <w:rFonts w:ascii="Arial Narrow" w:hAnsi="Arial Narrow"/>
          <w:b/>
          <w:bCs/>
          <w:sz w:val="20"/>
          <w:szCs w:val="20"/>
        </w:rPr>
        <w:t>,</w:t>
      </w:r>
      <w:proofErr w:type="gramEnd"/>
      <w:r w:rsidRPr="00B20132">
        <w:rPr>
          <w:rFonts w:ascii="Arial Narrow" w:hAnsi="Arial Narrow"/>
          <w:b/>
          <w:bCs/>
          <w:sz w:val="20"/>
          <w:szCs w:val="20"/>
        </w:rPr>
        <w:t xml:space="preserve"> Intel </w:t>
      </w:r>
      <w:r w:rsidR="00F36EC4" w:rsidRPr="00B20132">
        <w:rPr>
          <w:rFonts w:ascii="Arial Narrow" w:hAnsi="Arial Narrow"/>
          <w:b/>
          <w:bCs/>
          <w:sz w:val="20"/>
          <w:szCs w:val="20"/>
        </w:rPr>
        <w:t>C1110,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 SOFIA LTE/3</w:t>
      </w:r>
      <w:proofErr w:type="gramStart"/>
      <w:r w:rsidRPr="00B20132">
        <w:rPr>
          <w:rFonts w:ascii="Arial Narrow" w:hAnsi="Arial Narrow"/>
          <w:b/>
          <w:bCs/>
          <w:sz w:val="20"/>
          <w:szCs w:val="20"/>
        </w:rPr>
        <w:t>G ,</w:t>
      </w:r>
      <w:proofErr w:type="gramEnd"/>
      <w:r w:rsidRPr="00B20132">
        <w:rPr>
          <w:rFonts w:ascii="Arial Narrow" w:hAnsi="Arial Narrow"/>
          <w:b/>
          <w:bCs/>
          <w:sz w:val="20"/>
          <w:szCs w:val="20"/>
        </w:rPr>
        <w:t xml:space="preserve"> MWR, XMM7272.</w:t>
      </w:r>
    </w:p>
    <w:p w14:paraId="4E8D50BA" w14:textId="77777777" w:rsidR="00E346E8" w:rsidRPr="00B20132" w:rsidRDefault="00E346E8" w:rsidP="00E346E8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Role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>:   Lead Engineer</w:t>
      </w:r>
    </w:p>
    <w:p w14:paraId="1E5ED061" w14:textId="77777777" w:rsidR="00E346E8" w:rsidRPr="00B20132" w:rsidRDefault="00E346E8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Responsibilities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System Debugging, Code development. </w:t>
      </w:r>
    </w:p>
    <w:p w14:paraId="366CE6CA" w14:textId="77777777" w:rsidR="00E346E8" w:rsidRDefault="00E346E8" w:rsidP="00E346E8">
      <w:pPr>
        <w:pStyle w:val="BodyText"/>
        <w:spacing w:after="0"/>
        <w:ind w:left="720"/>
        <w:rPr>
          <w:rFonts w:ascii="Trebuchet MS" w:hAnsi="Trebuchet MS"/>
          <w:sz w:val="20"/>
          <w:szCs w:val="20"/>
        </w:rPr>
      </w:pPr>
    </w:p>
    <w:p w14:paraId="7DF99DFD" w14:textId="77777777" w:rsidR="00DE53B1" w:rsidRPr="00AC3A82" w:rsidRDefault="00DE53B1" w:rsidP="00DE53B1">
      <w:pPr>
        <w:pStyle w:val="BodyText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C3A82">
        <w:rPr>
          <w:rFonts w:ascii="Times New Roman" w:hAnsi="Times New Roman" w:cs="Times New Roman"/>
          <w:sz w:val="20"/>
          <w:szCs w:val="20"/>
        </w:rPr>
        <w:t xml:space="preserve">Part of Power on camp for initial Board Bring Up for </w:t>
      </w:r>
      <w:proofErr w:type="gramStart"/>
      <w:r w:rsidRPr="00AC3A82">
        <w:rPr>
          <w:rFonts w:ascii="Times New Roman" w:hAnsi="Times New Roman" w:cs="Times New Roman"/>
          <w:sz w:val="20"/>
          <w:szCs w:val="20"/>
        </w:rPr>
        <w:t>( EHL</w:t>
      </w:r>
      <w:proofErr w:type="gramEnd"/>
      <w:r w:rsidRPr="00AC3A82">
        <w:rPr>
          <w:rFonts w:ascii="Times New Roman" w:hAnsi="Times New Roman" w:cs="Times New Roman"/>
          <w:sz w:val="20"/>
          <w:szCs w:val="20"/>
        </w:rPr>
        <w:t xml:space="preserve"> &amp; AZB </w:t>
      </w:r>
      <w:proofErr w:type="gramStart"/>
      <w:r w:rsidRPr="00AC3A82">
        <w:rPr>
          <w:rFonts w:ascii="Times New Roman" w:hAnsi="Times New Roman" w:cs="Times New Roman"/>
          <w:sz w:val="20"/>
          <w:szCs w:val="20"/>
        </w:rPr>
        <w:t>Platforms )</w:t>
      </w:r>
      <w:proofErr w:type="gramEnd"/>
      <w:r w:rsidRPr="00AC3A8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2EF38F" w14:textId="77777777" w:rsidR="00DE53B1" w:rsidRPr="00AC3A82" w:rsidRDefault="00DE53B1" w:rsidP="00DE53B1">
      <w:pPr>
        <w:pStyle w:val="BodyText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C3A82">
        <w:rPr>
          <w:rFonts w:ascii="Times New Roman" w:hAnsi="Times New Roman" w:cs="Times New Roman"/>
          <w:sz w:val="20"/>
          <w:szCs w:val="20"/>
        </w:rPr>
        <w:t xml:space="preserve">Board </w:t>
      </w:r>
      <w:proofErr w:type="gramStart"/>
      <w:r w:rsidRPr="00AC3A82">
        <w:rPr>
          <w:rFonts w:ascii="Times New Roman" w:hAnsi="Times New Roman" w:cs="Times New Roman"/>
          <w:sz w:val="20"/>
          <w:szCs w:val="20"/>
        </w:rPr>
        <w:t>bring</w:t>
      </w:r>
      <w:proofErr w:type="gramEnd"/>
      <w:r w:rsidRPr="00AC3A82">
        <w:rPr>
          <w:rFonts w:ascii="Times New Roman" w:hAnsi="Times New Roman" w:cs="Times New Roman"/>
          <w:sz w:val="20"/>
          <w:szCs w:val="20"/>
        </w:rPr>
        <w:t xml:space="preserve"> up </w:t>
      </w:r>
      <w:proofErr w:type="gramStart"/>
      <w:r w:rsidRPr="00AC3A82">
        <w:rPr>
          <w:rFonts w:ascii="Times New Roman" w:hAnsi="Times New Roman" w:cs="Times New Roman"/>
          <w:sz w:val="20"/>
          <w:szCs w:val="20"/>
        </w:rPr>
        <w:t>-  Boot</w:t>
      </w:r>
      <w:proofErr w:type="gramEnd"/>
      <w:r w:rsidRPr="00AC3A82">
        <w:rPr>
          <w:rFonts w:ascii="Times New Roman" w:hAnsi="Times New Roman" w:cs="Times New Roman"/>
          <w:sz w:val="20"/>
          <w:szCs w:val="20"/>
        </w:rPr>
        <w:t xml:space="preserve"> up </w:t>
      </w:r>
      <w:proofErr w:type="spellStart"/>
      <w:r w:rsidRPr="00AC3A82">
        <w:rPr>
          <w:rFonts w:ascii="Times New Roman" w:hAnsi="Times New Roman" w:cs="Times New Roman"/>
          <w:sz w:val="20"/>
          <w:szCs w:val="20"/>
        </w:rPr>
        <w:t>Yocto</w:t>
      </w:r>
      <w:proofErr w:type="spellEnd"/>
      <w:r w:rsidRPr="00AC3A82">
        <w:rPr>
          <w:rFonts w:ascii="Times New Roman" w:hAnsi="Times New Roman" w:cs="Times New Roman"/>
          <w:sz w:val="20"/>
          <w:szCs w:val="20"/>
        </w:rPr>
        <w:t xml:space="preserve"> on EHL-H/w 4C4T Tremont.</w:t>
      </w:r>
    </w:p>
    <w:p w14:paraId="6042B081" w14:textId="77777777" w:rsidR="00DE53B1" w:rsidRPr="00AC3A82" w:rsidRDefault="00DE53B1" w:rsidP="00DE53B1">
      <w:pPr>
        <w:pStyle w:val="BodyText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C3A82">
        <w:rPr>
          <w:rFonts w:ascii="Times New Roman" w:hAnsi="Times New Roman" w:cs="Times New Roman"/>
          <w:sz w:val="20"/>
          <w:szCs w:val="20"/>
        </w:rPr>
        <w:t xml:space="preserve">EHL setups done in for Local Testing/Issue reproduction. </w:t>
      </w:r>
    </w:p>
    <w:p w14:paraId="797A32EE" w14:textId="4D6E37EB" w:rsidR="00DE53B1" w:rsidRPr="00AC3A82" w:rsidRDefault="00DE53B1" w:rsidP="00DE53B1">
      <w:pPr>
        <w:pStyle w:val="BodyText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C3A82">
        <w:rPr>
          <w:rFonts w:ascii="Times New Roman" w:hAnsi="Times New Roman" w:cs="Times New Roman"/>
          <w:sz w:val="20"/>
          <w:szCs w:val="20"/>
        </w:rPr>
        <w:t>Yocto</w:t>
      </w:r>
      <w:proofErr w:type="spellEnd"/>
      <w:r w:rsidRPr="00AC3A82">
        <w:rPr>
          <w:rFonts w:ascii="Times New Roman" w:hAnsi="Times New Roman" w:cs="Times New Roman"/>
          <w:sz w:val="20"/>
          <w:szCs w:val="20"/>
        </w:rPr>
        <w:t xml:space="preserve"> Build Set-up and configuration for EHL.</w:t>
      </w:r>
      <w:r w:rsidR="004775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77552" w:rsidRPr="00477552">
        <w:rPr>
          <w:rFonts w:ascii="Times New Roman" w:hAnsi="Times New Roman" w:cs="Times New Roman"/>
          <w:sz w:val="20"/>
          <w:szCs w:val="20"/>
        </w:rPr>
        <w:t>NVME  and</w:t>
      </w:r>
      <w:proofErr w:type="gramEnd"/>
      <w:r w:rsidR="00477552" w:rsidRPr="00477552">
        <w:rPr>
          <w:rFonts w:ascii="Times New Roman" w:hAnsi="Times New Roman" w:cs="Times New Roman"/>
          <w:sz w:val="20"/>
          <w:szCs w:val="20"/>
        </w:rPr>
        <w:t xml:space="preserve"> UFS Boot on AZB Platform.</w:t>
      </w:r>
    </w:p>
    <w:p w14:paraId="6000CE25" w14:textId="77777777" w:rsidR="00DE53B1" w:rsidRPr="00AC3A82" w:rsidRDefault="00DE53B1" w:rsidP="00DE53B1">
      <w:pPr>
        <w:pStyle w:val="BodyText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C3A82">
        <w:rPr>
          <w:rFonts w:ascii="Times New Roman" w:hAnsi="Times New Roman" w:cs="Times New Roman"/>
          <w:sz w:val="20"/>
          <w:szCs w:val="20"/>
        </w:rPr>
        <w:t xml:space="preserve">Debug Issue related to IFWI, Bios and </w:t>
      </w:r>
      <w:proofErr w:type="spellStart"/>
      <w:r w:rsidRPr="00AC3A82">
        <w:rPr>
          <w:rFonts w:ascii="Times New Roman" w:hAnsi="Times New Roman" w:cs="Times New Roman"/>
          <w:sz w:val="20"/>
          <w:szCs w:val="20"/>
        </w:rPr>
        <w:t>Yocto</w:t>
      </w:r>
      <w:proofErr w:type="spellEnd"/>
      <w:r w:rsidRPr="00AC3A8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9F13AAF" w14:textId="77777777" w:rsidR="00DE53B1" w:rsidRPr="00AC3A82" w:rsidRDefault="00DE53B1" w:rsidP="00DE53B1">
      <w:pPr>
        <w:pStyle w:val="BodyText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C3A82">
        <w:rPr>
          <w:rFonts w:ascii="Times New Roman" w:hAnsi="Times New Roman" w:cs="Times New Roman"/>
          <w:sz w:val="20"/>
          <w:szCs w:val="20"/>
        </w:rPr>
        <w:t>Stress and stability, Responsiveness/KPI, Customer issues and FT (Field test)</w:t>
      </w:r>
    </w:p>
    <w:p w14:paraId="7D84F147" w14:textId="5A26F5CE" w:rsidR="00DE53B1" w:rsidRPr="00477552" w:rsidRDefault="00DE53B1" w:rsidP="009E0800">
      <w:pPr>
        <w:pStyle w:val="BodyText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77552">
        <w:rPr>
          <w:rFonts w:ascii="Times New Roman" w:hAnsi="Times New Roman" w:cs="Times New Roman"/>
          <w:sz w:val="20"/>
          <w:szCs w:val="20"/>
        </w:rPr>
        <w:t>Yocto</w:t>
      </w:r>
      <w:proofErr w:type="spellEnd"/>
      <w:r w:rsidRPr="00477552">
        <w:rPr>
          <w:rFonts w:ascii="Times New Roman" w:hAnsi="Times New Roman" w:cs="Times New Roman"/>
          <w:sz w:val="20"/>
          <w:szCs w:val="20"/>
        </w:rPr>
        <w:t xml:space="preserve"> Package Optimization, GIO Client Installation</w:t>
      </w:r>
      <w:r w:rsidR="00477552" w:rsidRPr="0047755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44A87E1" w14:textId="77777777" w:rsidR="0070257F" w:rsidRPr="0070257F" w:rsidRDefault="0070257F" w:rsidP="00DE53B1">
      <w:pPr>
        <w:pStyle w:val="BodyText"/>
        <w:spacing w:after="0"/>
        <w:rPr>
          <w:rFonts w:ascii="Trebuchet MS" w:hAnsi="Trebuchet MS"/>
          <w:sz w:val="20"/>
          <w:szCs w:val="20"/>
        </w:rPr>
      </w:pPr>
    </w:p>
    <w:p w14:paraId="2A4BA3C6" w14:textId="52C2993E" w:rsidR="00EC0828" w:rsidRPr="0086086F" w:rsidRDefault="0086086F" w:rsidP="000079E6">
      <w:pPr>
        <w:numPr>
          <w:ilvl w:val="0"/>
          <w:numId w:val="2"/>
        </w:numPr>
        <w:rPr>
          <w:bCs/>
        </w:rPr>
      </w:pPr>
      <w:r w:rsidRPr="009F6585">
        <w:rPr>
          <w:rFonts w:ascii="Times New Roman" w:hAnsi="Times New Roman" w:cs="Times New Roman"/>
          <w:bCs/>
          <w:smallCaps/>
          <w:color w:val="000000"/>
        </w:rPr>
        <w:t xml:space="preserve">IMC Mobile Platform </w:t>
      </w:r>
      <w:proofErr w:type="gramStart"/>
      <w:r w:rsidRPr="009F6585">
        <w:rPr>
          <w:rFonts w:ascii="Times New Roman" w:hAnsi="Times New Roman" w:cs="Times New Roman"/>
          <w:bCs/>
          <w:smallCaps/>
          <w:color w:val="000000"/>
        </w:rPr>
        <w:t>( XMM</w:t>
      </w:r>
      <w:proofErr w:type="gramEnd"/>
      <w:r w:rsidRPr="009F6585">
        <w:rPr>
          <w:rFonts w:ascii="Times New Roman" w:hAnsi="Times New Roman" w:cs="Times New Roman"/>
          <w:bCs/>
          <w:smallCaps/>
          <w:color w:val="000000"/>
        </w:rPr>
        <w:t>6321, SOFIA LTE/3</w:t>
      </w:r>
      <w:proofErr w:type="gramStart"/>
      <w:r w:rsidRPr="009F6585">
        <w:rPr>
          <w:rFonts w:ascii="Times New Roman" w:hAnsi="Times New Roman" w:cs="Times New Roman"/>
          <w:bCs/>
          <w:smallCaps/>
          <w:color w:val="000000"/>
        </w:rPr>
        <w:t>G ,</w:t>
      </w:r>
      <w:proofErr w:type="gramEnd"/>
      <w:r w:rsidRPr="009F6585">
        <w:rPr>
          <w:rFonts w:ascii="Times New Roman" w:hAnsi="Times New Roman" w:cs="Times New Roman"/>
          <w:bCs/>
          <w:smallCaps/>
          <w:color w:val="000000"/>
        </w:rPr>
        <w:t xml:space="preserve"> MWR, XMM</w:t>
      </w:r>
      <w:proofErr w:type="gramStart"/>
      <w:r w:rsidRPr="009F6585">
        <w:rPr>
          <w:rFonts w:ascii="Times New Roman" w:hAnsi="Times New Roman" w:cs="Times New Roman"/>
          <w:bCs/>
          <w:smallCaps/>
          <w:color w:val="000000"/>
        </w:rPr>
        <w:t>7272 )</w:t>
      </w:r>
      <w:proofErr w:type="gramEnd"/>
      <w:r w:rsidR="00EC0828" w:rsidRPr="009F6585">
        <w:rPr>
          <w:rFonts w:ascii="Times New Roman" w:hAnsi="Times New Roman" w:cs="Times New Roman"/>
          <w:bCs/>
          <w:smallCaps/>
          <w:color w:val="000000"/>
        </w:rPr>
        <w:t>. (</w:t>
      </w:r>
      <w:r w:rsidRPr="009F6585">
        <w:rPr>
          <w:rFonts w:ascii="Times New Roman" w:hAnsi="Times New Roman" w:cs="Times New Roman"/>
          <w:bCs/>
          <w:smallCaps/>
          <w:color w:val="000000"/>
        </w:rPr>
        <w:t>Oct</w:t>
      </w:r>
      <w:r w:rsidR="00EC0828" w:rsidRPr="009F6585">
        <w:rPr>
          <w:rFonts w:ascii="Times New Roman" w:hAnsi="Times New Roman" w:cs="Times New Roman"/>
          <w:bCs/>
          <w:smallCaps/>
          <w:color w:val="000000"/>
        </w:rPr>
        <w:t>-2014–</w:t>
      </w:r>
      <w:r w:rsidR="00E346E8" w:rsidRPr="009F6585">
        <w:rPr>
          <w:rFonts w:ascii="Times New Roman" w:hAnsi="Times New Roman" w:cs="Times New Roman"/>
          <w:bCs/>
          <w:smallCaps/>
          <w:color w:val="000000"/>
        </w:rPr>
        <w:t xml:space="preserve"> June-2020</w:t>
      </w:r>
      <w:r w:rsidR="00EC0828" w:rsidRPr="009F6585">
        <w:rPr>
          <w:rFonts w:ascii="Times New Roman" w:hAnsi="Times New Roman" w:cs="Times New Roman"/>
          <w:bCs/>
          <w:smallCaps/>
          <w:color w:val="000000"/>
        </w:rPr>
        <w:t>)</w:t>
      </w:r>
    </w:p>
    <w:p w14:paraId="32D69F06" w14:textId="0D1C0DAD" w:rsidR="00EC0828" w:rsidRPr="00B20132" w:rsidRDefault="00EC0828" w:rsidP="00EC0828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Client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154B69" w:rsidRPr="00B20132">
        <w:rPr>
          <w:rFonts w:ascii="Arial Narrow" w:hAnsi="Arial Narrow"/>
          <w:b/>
          <w:bCs/>
          <w:sz w:val="20"/>
          <w:szCs w:val="20"/>
        </w:rPr>
        <w:t>IMC Client</w:t>
      </w:r>
      <w:r w:rsidR="000A0745">
        <w:rPr>
          <w:rFonts w:ascii="Arial Narrow" w:hAnsi="Arial Narrow"/>
          <w:b/>
          <w:bCs/>
          <w:sz w:val="20"/>
          <w:szCs w:val="20"/>
        </w:rPr>
        <w:t xml:space="preserve">   </w:t>
      </w:r>
      <w:r w:rsidR="00154B69" w:rsidRPr="00B20132">
        <w:rPr>
          <w:rFonts w:ascii="Arial Narrow" w:hAnsi="Arial Narrow"/>
          <w:b/>
          <w:bCs/>
          <w:sz w:val="20"/>
          <w:szCs w:val="20"/>
        </w:rPr>
        <w:t xml:space="preserve"> </w:t>
      </w:r>
      <w:hyperlink r:id="rId11" w:history="1">
        <w:r w:rsidR="00154B69" w:rsidRPr="00B20132">
          <w:rPr>
            <w:rFonts w:ascii="Arial Narrow" w:hAnsi="Arial Narrow"/>
            <w:b/>
            <w:bCs/>
            <w:sz w:val="20"/>
            <w:szCs w:val="20"/>
          </w:rPr>
          <w:t>http://www.intel.com/</w:t>
        </w:r>
      </w:hyperlink>
      <w:r w:rsidR="00154B69" w:rsidRPr="00B20132">
        <w:rPr>
          <w:rFonts w:ascii="Arial Narrow" w:hAnsi="Arial Narrow"/>
          <w:b/>
          <w:bCs/>
          <w:sz w:val="20"/>
          <w:szCs w:val="20"/>
        </w:rPr>
        <w:t xml:space="preserve"> 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  – Bangalore India.</w:t>
      </w:r>
    </w:p>
    <w:p w14:paraId="6E9F7694" w14:textId="77777777" w:rsidR="00EC0828" w:rsidRPr="00B20132" w:rsidRDefault="00EC0828" w:rsidP="00EC0828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Language and Script</w:t>
      </w:r>
      <w:r w:rsidRPr="00B20132">
        <w:rPr>
          <w:rFonts w:ascii="Arial Narrow" w:hAnsi="Arial Narrow"/>
          <w:b/>
          <w:bCs/>
          <w:sz w:val="20"/>
          <w:szCs w:val="20"/>
        </w:rPr>
        <w:tab/>
        <w:t>:   C</w:t>
      </w:r>
      <w:r w:rsidR="00154B69" w:rsidRPr="00B20132">
        <w:rPr>
          <w:rFonts w:ascii="Arial Narrow" w:hAnsi="Arial Narrow"/>
          <w:b/>
          <w:bCs/>
          <w:sz w:val="20"/>
          <w:szCs w:val="20"/>
        </w:rPr>
        <w:t>, Assembly</w:t>
      </w:r>
      <w:r w:rsidR="006302F9" w:rsidRPr="00B20132">
        <w:rPr>
          <w:rFonts w:ascii="Arial Narrow" w:hAnsi="Arial Narrow"/>
          <w:b/>
          <w:bCs/>
          <w:sz w:val="20"/>
          <w:szCs w:val="20"/>
        </w:rPr>
        <w:t>, Python, T</w:t>
      </w:r>
      <w:proofErr w:type="gramStart"/>
      <w:r w:rsidR="006302F9" w:rsidRPr="00B20132">
        <w:rPr>
          <w:rFonts w:ascii="Arial Narrow" w:hAnsi="Arial Narrow"/>
          <w:b/>
          <w:bCs/>
          <w:sz w:val="20"/>
          <w:szCs w:val="20"/>
        </w:rPr>
        <w:t>32,  MIPI</w:t>
      </w:r>
      <w:proofErr w:type="gramEnd"/>
      <w:r w:rsidR="006302F9" w:rsidRPr="00B20132">
        <w:rPr>
          <w:rFonts w:ascii="Arial Narrow" w:hAnsi="Arial Narrow"/>
          <w:b/>
          <w:bCs/>
          <w:sz w:val="20"/>
          <w:szCs w:val="20"/>
        </w:rPr>
        <w:t xml:space="preserve"> traces</w:t>
      </w:r>
    </w:p>
    <w:p w14:paraId="7694FDF4" w14:textId="7F42B666" w:rsidR="00EC0828" w:rsidRPr="00B20132" w:rsidRDefault="00EC0828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Platform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="00C04685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 xml:space="preserve">:   </w:t>
      </w:r>
      <w:r w:rsidR="00154B69" w:rsidRPr="00B20132">
        <w:rPr>
          <w:rFonts w:ascii="Arial Narrow" w:hAnsi="Arial Narrow"/>
          <w:b/>
          <w:bCs/>
          <w:sz w:val="20"/>
          <w:szCs w:val="20"/>
        </w:rPr>
        <w:t>XMM6321, SOFIA LTE/3</w:t>
      </w:r>
      <w:proofErr w:type="gramStart"/>
      <w:r w:rsidR="00154B69" w:rsidRPr="00B20132">
        <w:rPr>
          <w:rFonts w:ascii="Arial Narrow" w:hAnsi="Arial Narrow"/>
          <w:b/>
          <w:bCs/>
          <w:sz w:val="20"/>
          <w:szCs w:val="20"/>
        </w:rPr>
        <w:t>G ,</w:t>
      </w:r>
      <w:proofErr w:type="gramEnd"/>
      <w:r w:rsidR="00154B69" w:rsidRPr="00B20132">
        <w:rPr>
          <w:rFonts w:ascii="Arial Narrow" w:hAnsi="Arial Narrow"/>
          <w:b/>
          <w:bCs/>
          <w:sz w:val="20"/>
          <w:szCs w:val="20"/>
        </w:rPr>
        <w:t xml:space="preserve"> MWR, XMM7272</w:t>
      </w:r>
      <w:r w:rsidRPr="00B20132">
        <w:rPr>
          <w:rFonts w:ascii="Arial Narrow" w:hAnsi="Arial Narrow"/>
          <w:b/>
          <w:bCs/>
          <w:sz w:val="20"/>
          <w:szCs w:val="20"/>
        </w:rPr>
        <w:t>.</w:t>
      </w:r>
    </w:p>
    <w:p w14:paraId="4CDF72F3" w14:textId="77777777" w:rsidR="00EC0828" w:rsidRPr="00B20132" w:rsidRDefault="00EC0828" w:rsidP="00EC0828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Role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>:   Lead Engineer</w:t>
      </w:r>
    </w:p>
    <w:p w14:paraId="3349B11D" w14:textId="77777777" w:rsidR="00EC0828" w:rsidRPr="00B20132" w:rsidRDefault="00EC0828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Responsibilities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154B69" w:rsidRPr="00B20132">
        <w:rPr>
          <w:rFonts w:ascii="Arial Narrow" w:hAnsi="Arial Narrow"/>
          <w:b/>
          <w:bCs/>
          <w:sz w:val="20"/>
          <w:szCs w:val="20"/>
        </w:rPr>
        <w:t xml:space="preserve">System Debugging, </w:t>
      </w:r>
      <w:r w:rsidR="008C0C55" w:rsidRPr="00B20132">
        <w:rPr>
          <w:rFonts w:ascii="Arial Narrow" w:hAnsi="Arial Narrow"/>
          <w:b/>
          <w:bCs/>
          <w:sz w:val="20"/>
          <w:szCs w:val="20"/>
        </w:rPr>
        <w:t>Code development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. </w:t>
      </w:r>
    </w:p>
    <w:p w14:paraId="2D1C8166" w14:textId="77777777" w:rsidR="00EC0828" w:rsidRPr="00CB4FE3" w:rsidRDefault="00EC0828" w:rsidP="00D70549">
      <w:pPr>
        <w:pStyle w:val="BodyText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DD9CB5C" w14:textId="7CA83B63" w:rsidR="00425AB9" w:rsidRPr="00425AB9" w:rsidRDefault="00425AB9" w:rsidP="00425AB9">
      <w:pPr>
        <w:numPr>
          <w:ilvl w:val="0"/>
          <w:numId w:val="5"/>
        </w:numPr>
        <w:shd w:val="clear" w:color="auto" w:fill="FAFAFA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25AB9">
        <w:rPr>
          <w:rFonts w:ascii="Times New Roman" w:hAnsi="Times New Roman" w:cs="Times New Roman"/>
          <w:sz w:val="20"/>
          <w:szCs w:val="20"/>
        </w:rPr>
        <w:t xml:space="preserve">Leading a team of 4 engineers in the design, development, </w:t>
      </w:r>
      <w:r>
        <w:rPr>
          <w:rFonts w:ascii="Times New Roman" w:hAnsi="Times New Roman" w:cs="Times New Roman"/>
          <w:sz w:val="20"/>
          <w:szCs w:val="20"/>
        </w:rPr>
        <w:t>&amp;</w:t>
      </w:r>
      <w:r w:rsidRPr="00425AB9">
        <w:rPr>
          <w:rFonts w:ascii="Times New Roman" w:hAnsi="Times New Roman" w:cs="Times New Roman"/>
          <w:sz w:val="20"/>
          <w:szCs w:val="20"/>
        </w:rPr>
        <w:t xml:space="preserve"> maintenance of embedded software components.</w:t>
      </w:r>
    </w:p>
    <w:p w14:paraId="554B9A4C" w14:textId="6C3FEE4F" w:rsidR="008C0C55" w:rsidRPr="00147239" w:rsidRDefault="00A15A91" w:rsidP="00CB4FE3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15A91">
        <w:rPr>
          <w:rFonts w:ascii="Times New Roman" w:hAnsi="Times New Roman" w:cs="Times New Roman"/>
          <w:sz w:val="20"/>
          <w:szCs w:val="20"/>
        </w:rPr>
        <w:t>Collaborating closely with System Integration Testing (SIT) and Verification teams to identify, analyze, and resolve mainline regression issues</w:t>
      </w:r>
      <w:r w:rsidR="008C0C55" w:rsidRPr="00147239">
        <w:rPr>
          <w:rFonts w:ascii="Times New Roman" w:hAnsi="Times New Roman" w:cs="Times New Roman"/>
          <w:sz w:val="20"/>
          <w:szCs w:val="20"/>
        </w:rPr>
        <w:t>.</w:t>
      </w:r>
    </w:p>
    <w:p w14:paraId="73CE1611" w14:textId="77777777" w:rsidR="00A15A91" w:rsidRPr="00A15A91" w:rsidRDefault="00A15A91" w:rsidP="00A15A91">
      <w:pPr>
        <w:numPr>
          <w:ilvl w:val="0"/>
          <w:numId w:val="5"/>
        </w:numPr>
        <w:shd w:val="clear" w:color="auto" w:fill="FAFAFA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A15A91">
        <w:rPr>
          <w:rFonts w:ascii="Times New Roman" w:hAnsi="Times New Roman" w:cs="Times New Roman"/>
          <w:sz w:val="20"/>
          <w:szCs w:val="20"/>
        </w:rPr>
        <w:t>Working in tandem with the Power Driver team to debug and resolve power management and optimization issues across Android platforms.</w:t>
      </w:r>
    </w:p>
    <w:p w14:paraId="7273D067" w14:textId="77777777" w:rsidR="00A15A91" w:rsidRDefault="00A15A91" w:rsidP="00CB4FE3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15A91">
        <w:rPr>
          <w:rFonts w:ascii="Times New Roman" w:hAnsi="Times New Roman" w:cs="Times New Roman"/>
          <w:sz w:val="20"/>
          <w:szCs w:val="20"/>
        </w:rPr>
        <w:t xml:space="preserve">Responsible for setup, execution, and analysis of Android Compatibility Test Suite (CTS) and Google Mobile Services Test Suite (GTS) to ensure compliance and certification </w:t>
      </w:r>
      <w:r>
        <w:rPr>
          <w:rFonts w:ascii="Times New Roman" w:hAnsi="Times New Roman" w:cs="Times New Roman"/>
          <w:sz w:val="20"/>
          <w:szCs w:val="20"/>
        </w:rPr>
        <w:t>readiness.</w:t>
      </w:r>
    </w:p>
    <w:p w14:paraId="15BB8331" w14:textId="77777777" w:rsidR="00A15A91" w:rsidRPr="00A15A91" w:rsidRDefault="00A15A91" w:rsidP="00A15A91">
      <w:pPr>
        <w:numPr>
          <w:ilvl w:val="0"/>
          <w:numId w:val="5"/>
        </w:numPr>
        <w:shd w:val="clear" w:color="auto" w:fill="FAFAFA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A15A91">
        <w:rPr>
          <w:rFonts w:ascii="Times New Roman" w:hAnsi="Times New Roman" w:cs="Times New Roman"/>
          <w:sz w:val="20"/>
          <w:szCs w:val="20"/>
        </w:rPr>
        <w:t>Driving root cause analysis and resolution of critical customer-reported issues, ensuring timely delivery of robust and scalable solutions.</w:t>
      </w:r>
    </w:p>
    <w:p w14:paraId="533C7D34" w14:textId="77777777" w:rsidR="00EC0828" w:rsidRDefault="00EC0828" w:rsidP="00EC0828">
      <w:pPr>
        <w:spacing w:after="0"/>
        <w:ind w:left="720"/>
        <w:rPr>
          <w:rFonts w:ascii="Trebuchet MS" w:hAnsi="Trebuchet MS"/>
          <w:sz w:val="20"/>
          <w:szCs w:val="20"/>
        </w:rPr>
      </w:pPr>
    </w:p>
    <w:p w14:paraId="33B2AE73" w14:textId="77777777" w:rsidR="00A517F1" w:rsidRDefault="00A517F1" w:rsidP="00EC0828">
      <w:pPr>
        <w:spacing w:after="0"/>
        <w:ind w:left="720"/>
        <w:rPr>
          <w:rFonts w:ascii="Trebuchet MS" w:hAnsi="Trebuchet MS"/>
          <w:sz w:val="20"/>
          <w:szCs w:val="20"/>
        </w:rPr>
      </w:pPr>
    </w:p>
    <w:p w14:paraId="3C6A26AE" w14:textId="77777777" w:rsidR="00A517F1" w:rsidRPr="00EC0828" w:rsidRDefault="00A517F1" w:rsidP="00EC0828">
      <w:pPr>
        <w:spacing w:after="0"/>
        <w:ind w:left="720"/>
        <w:rPr>
          <w:rFonts w:ascii="Trebuchet MS" w:hAnsi="Trebuchet MS"/>
          <w:sz w:val="20"/>
          <w:szCs w:val="20"/>
        </w:rPr>
      </w:pPr>
    </w:p>
    <w:p w14:paraId="529C1C57" w14:textId="77777777" w:rsidR="006148B7" w:rsidRPr="009F6585" w:rsidRDefault="006C0E7E" w:rsidP="006148B7">
      <w:pPr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bCs/>
          <w:smallCaps/>
          <w:color w:val="000000"/>
        </w:rPr>
      </w:pPr>
      <w:r w:rsidRPr="009F6585">
        <w:rPr>
          <w:rFonts w:ascii="Times New Roman" w:hAnsi="Times New Roman" w:cs="Times New Roman"/>
          <w:bCs/>
          <w:smallCaps/>
          <w:color w:val="000000"/>
        </w:rPr>
        <w:lastRenderedPageBreak/>
        <w:t xml:space="preserve">Wearable AP </w:t>
      </w:r>
      <w:r w:rsidR="00E00EAB" w:rsidRPr="009F6585">
        <w:rPr>
          <w:rFonts w:ascii="Times New Roman" w:hAnsi="Times New Roman" w:cs="Times New Roman"/>
          <w:bCs/>
          <w:smallCaps/>
          <w:color w:val="000000"/>
        </w:rPr>
        <w:t>-</w:t>
      </w:r>
      <w:r w:rsidRPr="009F6585">
        <w:rPr>
          <w:rFonts w:ascii="Times New Roman" w:hAnsi="Times New Roman" w:cs="Times New Roman"/>
          <w:bCs/>
          <w:smallCaps/>
          <w:color w:val="000000"/>
        </w:rPr>
        <w:t>BSP </w:t>
      </w:r>
      <w:r w:rsidR="006148B7" w:rsidRPr="009F6585">
        <w:rPr>
          <w:rFonts w:ascii="Times New Roman" w:hAnsi="Times New Roman" w:cs="Times New Roman"/>
          <w:bCs/>
          <w:smallCaps/>
          <w:color w:val="000000"/>
        </w:rPr>
        <w:t xml:space="preserve">  </w:t>
      </w:r>
      <w:proofErr w:type="spellStart"/>
      <w:r w:rsidR="006148B7" w:rsidRPr="009F6585">
        <w:rPr>
          <w:rFonts w:ascii="Times New Roman" w:hAnsi="Times New Roman" w:cs="Times New Roman"/>
          <w:bCs/>
          <w:smallCaps/>
          <w:color w:val="000000"/>
        </w:rPr>
        <w:t>Smartplay</w:t>
      </w:r>
      <w:proofErr w:type="spellEnd"/>
      <w:r w:rsidR="006148B7" w:rsidRPr="009F6585">
        <w:rPr>
          <w:rFonts w:ascii="Times New Roman" w:hAnsi="Times New Roman" w:cs="Times New Roman"/>
          <w:bCs/>
          <w:smallCaps/>
          <w:color w:val="000000"/>
        </w:rPr>
        <w:t xml:space="preserve"> Technologies PVT LTD. (</w:t>
      </w:r>
      <w:r w:rsidR="0057716D" w:rsidRPr="009F6585">
        <w:rPr>
          <w:rFonts w:ascii="Times New Roman" w:hAnsi="Times New Roman" w:cs="Times New Roman"/>
          <w:bCs/>
          <w:smallCaps/>
          <w:color w:val="000000"/>
        </w:rPr>
        <w:t>Feb-2014</w:t>
      </w:r>
      <w:r w:rsidR="006148B7" w:rsidRPr="009F6585">
        <w:rPr>
          <w:rFonts w:ascii="Times New Roman" w:hAnsi="Times New Roman" w:cs="Times New Roman"/>
          <w:bCs/>
          <w:smallCaps/>
          <w:color w:val="000000"/>
        </w:rPr>
        <w:t>–</w:t>
      </w:r>
      <w:r w:rsidR="0057716D" w:rsidRPr="009F6585">
        <w:rPr>
          <w:rFonts w:ascii="Times New Roman" w:hAnsi="Times New Roman" w:cs="Times New Roman"/>
          <w:bCs/>
          <w:smallCaps/>
          <w:color w:val="000000"/>
        </w:rPr>
        <w:t>Sep</w:t>
      </w:r>
      <w:r w:rsidR="006148B7" w:rsidRPr="009F6585">
        <w:rPr>
          <w:rFonts w:ascii="Times New Roman" w:hAnsi="Times New Roman" w:cs="Times New Roman"/>
          <w:bCs/>
          <w:smallCaps/>
          <w:color w:val="000000"/>
        </w:rPr>
        <w:t>-2014)</w:t>
      </w:r>
    </w:p>
    <w:p w14:paraId="49F81763" w14:textId="55C5B944" w:rsidR="006148B7" w:rsidRPr="00B20132" w:rsidRDefault="006148B7" w:rsidP="006148B7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Client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6C0E7E" w:rsidRPr="00B20132">
        <w:rPr>
          <w:rFonts w:ascii="Arial Narrow" w:hAnsi="Arial Narrow"/>
          <w:b/>
          <w:bCs/>
          <w:sz w:val="20"/>
          <w:szCs w:val="20"/>
        </w:rPr>
        <w:t xml:space="preserve">Samsung </w:t>
      </w:r>
      <w:proofErr w:type="gramStart"/>
      <w:r w:rsidR="006C0E7E" w:rsidRPr="00B20132">
        <w:rPr>
          <w:rFonts w:ascii="Arial Narrow" w:hAnsi="Arial Narrow"/>
          <w:b/>
          <w:bCs/>
          <w:sz w:val="20"/>
          <w:szCs w:val="20"/>
        </w:rPr>
        <w:t xml:space="preserve">( SRIB) 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 –</w:t>
      </w:r>
      <w:proofErr w:type="gramEnd"/>
      <w:r w:rsidRPr="00B20132">
        <w:rPr>
          <w:rFonts w:ascii="Arial Narrow" w:hAnsi="Arial Narrow"/>
          <w:b/>
          <w:bCs/>
          <w:sz w:val="20"/>
          <w:szCs w:val="20"/>
        </w:rPr>
        <w:t xml:space="preserve"> Bangalore India.</w:t>
      </w:r>
      <w:r w:rsidR="005231BB">
        <w:rPr>
          <w:rFonts w:ascii="Arial Narrow" w:hAnsi="Arial Narrow"/>
          <w:b/>
          <w:bCs/>
          <w:sz w:val="20"/>
          <w:szCs w:val="20"/>
        </w:rPr>
        <w:t xml:space="preserve">  For </w:t>
      </w:r>
      <w:proofErr w:type="gramStart"/>
      <w:r w:rsidR="005231BB">
        <w:rPr>
          <w:rFonts w:ascii="Arial Narrow" w:hAnsi="Arial Narrow"/>
          <w:b/>
          <w:bCs/>
          <w:sz w:val="20"/>
          <w:szCs w:val="20"/>
        </w:rPr>
        <w:t xml:space="preserve">( </w:t>
      </w:r>
      <w:r w:rsidR="005231BB" w:rsidRPr="005231BB">
        <w:rPr>
          <w:rFonts w:ascii="Arial Narrow" w:hAnsi="Arial Narrow"/>
          <w:b/>
          <w:bCs/>
          <w:sz w:val="20"/>
          <w:szCs w:val="20"/>
        </w:rPr>
        <w:t>Samsung</w:t>
      </w:r>
      <w:proofErr w:type="gramEnd"/>
      <w:r w:rsidR="005231BB" w:rsidRPr="005231BB">
        <w:rPr>
          <w:rFonts w:ascii="Arial Narrow" w:hAnsi="Arial Narrow"/>
          <w:b/>
          <w:bCs/>
          <w:sz w:val="20"/>
          <w:szCs w:val="20"/>
        </w:rPr>
        <w:t xml:space="preserve"> Gear 2 and Samsung Gear </w:t>
      </w:r>
      <w:proofErr w:type="gramStart"/>
      <w:r w:rsidR="005231BB" w:rsidRPr="005231BB">
        <w:rPr>
          <w:rFonts w:ascii="Arial Narrow" w:hAnsi="Arial Narrow"/>
          <w:b/>
          <w:bCs/>
          <w:sz w:val="20"/>
          <w:szCs w:val="20"/>
        </w:rPr>
        <w:t>Fit )</w:t>
      </w:r>
      <w:proofErr w:type="gramEnd"/>
    </w:p>
    <w:p w14:paraId="4DA60C60" w14:textId="77777777" w:rsidR="006148B7" w:rsidRPr="00B20132" w:rsidRDefault="006148B7" w:rsidP="006148B7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Language and Script</w:t>
      </w:r>
      <w:r w:rsidRPr="00B20132">
        <w:rPr>
          <w:rFonts w:ascii="Arial Narrow" w:hAnsi="Arial Narrow"/>
          <w:b/>
          <w:bCs/>
          <w:sz w:val="20"/>
          <w:szCs w:val="20"/>
        </w:rPr>
        <w:tab/>
        <w:t>:   C</w:t>
      </w:r>
    </w:p>
    <w:p w14:paraId="7635AFCA" w14:textId="3D5C690E" w:rsidR="006148B7" w:rsidRPr="00B20132" w:rsidRDefault="006148B7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Platform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="00C04685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 xml:space="preserve">:   </w:t>
      </w:r>
      <w:r w:rsidR="008D6A96" w:rsidRPr="00B20132">
        <w:rPr>
          <w:rFonts w:ascii="Arial Narrow" w:hAnsi="Arial Narrow"/>
          <w:b/>
          <w:bCs/>
          <w:sz w:val="20"/>
          <w:szCs w:val="20"/>
        </w:rPr>
        <w:t>Samsung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- </w:t>
      </w:r>
      <w:proofErr w:type="spellStart"/>
      <w:r w:rsidR="008D6A96" w:rsidRPr="00B20132">
        <w:rPr>
          <w:rFonts w:ascii="Arial Narrow" w:hAnsi="Arial Narrow"/>
          <w:b/>
          <w:bCs/>
          <w:sz w:val="20"/>
          <w:szCs w:val="20"/>
        </w:rPr>
        <w:t>Exynos</w:t>
      </w:r>
      <w:proofErr w:type="spellEnd"/>
      <w:r w:rsidR="008D6A96" w:rsidRPr="00B20132">
        <w:rPr>
          <w:rFonts w:ascii="Arial Narrow" w:hAnsi="Arial Narrow"/>
          <w:b/>
          <w:bCs/>
          <w:sz w:val="20"/>
          <w:szCs w:val="20"/>
        </w:rPr>
        <w:t xml:space="preserve"> s3c</w:t>
      </w:r>
      <w:r w:rsidR="00337322" w:rsidRPr="00B20132">
        <w:rPr>
          <w:rFonts w:ascii="Arial Narrow" w:hAnsi="Arial Narrow"/>
          <w:b/>
          <w:bCs/>
          <w:sz w:val="20"/>
          <w:szCs w:val="20"/>
        </w:rPr>
        <w:t>24xx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 platform.</w:t>
      </w:r>
    </w:p>
    <w:p w14:paraId="04A5CE53" w14:textId="77777777" w:rsidR="006148B7" w:rsidRPr="00B20132" w:rsidRDefault="006148B7" w:rsidP="006148B7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Role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>:   Lead Engineer</w:t>
      </w:r>
    </w:p>
    <w:p w14:paraId="67E8F608" w14:textId="77777777" w:rsidR="006148B7" w:rsidRPr="00B20132" w:rsidRDefault="006148B7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Responsibilities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Code development, </w:t>
      </w:r>
      <w:proofErr w:type="spellStart"/>
      <w:r w:rsidR="00DC14A1" w:rsidRPr="00B20132">
        <w:rPr>
          <w:rFonts w:ascii="Arial Narrow" w:hAnsi="Arial Narrow"/>
          <w:b/>
          <w:bCs/>
          <w:sz w:val="20"/>
          <w:szCs w:val="20"/>
        </w:rPr>
        <w:t>Asoc</w:t>
      </w:r>
      <w:proofErr w:type="spellEnd"/>
      <w:r w:rsidR="00DC14A1" w:rsidRPr="00B20132">
        <w:rPr>
          <w:rFonts w:ascii="Arial Narrow" w:hAnsi="Arial Narrow"/>
          <w:b/>
          <w:bCs/>
          <w:sz w:val="20"/>
          <w:szCs w:val="20"/>
        </w:rPr>
        <w:t xml:space="preserve"> Alsa Playback/Capture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. </w:t>
      </w:r>
    </w:p>
    <w:p w14:paraId="6F336D5D" w14:textId="77777777" w:rsidR="006148B7" w:rsidRDefault="006148B7" w:rsidP="006148B7">
      <w:pPr>
        <w:pStyle w:val="BodyText"/>
        <w:spacing w:after="0"/>
        <w:ind w:left="720"/>
        <w:rPr>
          <w:rFonts w:ascii="Trebuchet MS" w:hAnsi="Trebuchet MS"/>
          <w:sz w:val="20"/>
          <w:szCs w:val="20"/>
        </w:rPr>
      </w:pPr>
    </w:p>
    <w:p w14:paraId="1A1A4C4F" w14:textId="35F04A5D" w:rsidR="006A350D" w:rsidRDefault="006A350D" w:rsidP="006A350D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 xml:space="preserve">Audio Playback, Capture on Yamaha codec Ymu831 with ALSA Utils.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4FE3">
        <w:rPr>
          <w:rFonts w:ascii="Times New Roman" w:hAnsi="Times New Roman" w:cs="Times New Roman"/>
          <w:sz w:val="20"/>
          <w:szCs w:val="20"/>
        </w:rPr>
        <w:t>Fixing Audio Noise issue.</w:t>
      </w:r>
    </w:p>
    <w:p w14:paraId="6213810A" w14:textId="77777777" w:rsidR="006A350D" w:rsidRDefault="006A350D" w:rsidP="006A350D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 xml:space="preserve">Study and understanding of I2S, PCM and Codec Driver. </w:t>
      </w:r>
    </w:p>
    <w:p w14:paraId="0E23DA17" w14:textId="77777777" w:rsidR="00C2436E" w:rsidRPr="00147239" w:rsidRDefault="00C2436E" w:rsidP="00CB4FE3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 xml:space="preserve">Kernel migration 3.4 to 3.10 with DT Changes. </w:t>
      </w:r>
    </w:p>
    <w:p w14:paraId="1072604D" w14:textId="217061F0" w:rsidR="00C2436E" w:rsidRPr="00147239" w:rsidRDefault="00C2436E" w:rsidP="00CB4FE3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 xml:space="preserve">Validation </w:t>
      </w:r>
      <w:r w:rsidR="00A90830" w:rsidRPr="00147239">
        <w:rPr>
          <w:rFonts w:ascii="Times New Roman" w:hAnsi="Times New Roman" w:cs="Times New Roman"/>
          <w:sz w:val="20"/>
          <w:szCs w:val="20"/>
        </w:rPr>
        <w:t>of IP’s</w:t>
      </w:r>
      <w:r w:rsidRPr="0014723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7239">
        <w:rPr>
          <w:rFonts w:ascii="Times New Roman" w:hAnsi="Times New Roman" w:cs="Times New Roman"/>
          <w:sz w:val="20"/>
          <w:szCs w:val="20"/>
        </w:rPr>
        <w:t>( I</w:t>
      </w:r>
      <w:proofErr w:type="gramEnd"/>
      <w:r w:rsidRPr="00147239">
        <w:rPr>
          <w:rFonts w:ascii="Times New Roman" w:hAnsi="Times New Roman" w:cs="Times New Roman"/>
          <w:sz w:val="20"/>
          <w:szCs w:val="20"/>
        </w:rPr>
        <w:t xml:space="preserve">2C, SPI, I2S, </w:t>
      </w:r>
      <w:proofErr w:type="gramStart"/>
      <w:r w:rsidRPr="00147239">
        <w:rPr>
          <w:rFonts w:ascii="Times New Roman" w:hAnsi="Times New Roman" w:cs="Times New Roman"/>
          <w:sz w:val="20"/>
          <w:szCs w:val="20"/>
        </w:rPr>
        <w:t>PCM )</w:t>
      </w:r>
      <w:proofErr w:type="gramEnd"/>
      <w:r w:rsidRPr="00147239">
        <w:rPr>
          <w:rFonts w:ascii="Times New Roman" w:hAnsi="Times New Roman" w:cs="Times New Roman"/>
          <w:sz w:val="20"/>
          <w:szCs w:val="20"/>
        </w:rPr>
        <w:t xml:space="preserve"> on FPGA Board. </w:t>
      </w:r>
    </w:p>
    <w:p w14:paraId="0EE52971" w14:textId="77777777" w:rsidR="00C2436E" w:rsidRPr="00147239" w:rsidRDefault="00C2436E" w:rsidP="00CB4FE3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 xml:space="preserve">Development and Integration </w:t>
      </w:r>
      <w:proofErr w:type="gramStart"/>
      <w:r w:rsidRPr="00147239">
        <w:rPr>
          <w:rFonts w:ascii="Times New Roman" w:hAnsi="Times New Roman" w:cs="Times New Roman"/>
          <w:sz w:val="20"/>
          <w:szCs w:val="20"/>
        </w:rPr>
        <w:t xml:space="preserve">of  </w:t>
      </w:r>
      <w:proofErr w:type="spellStart"/>
      <w:r w:rsidRPr="00147239">
        <w:rPr>
          <w:rFonts w:ascii="Times New Roman" w:hAnsi="Times New Roman" w:cs="Times New Roman"/>
          <w:sz w:val="20"/>
          <w:szCs w:val="20"/>
        </w:rPr>
        <w:t>Asoc</w:t>
      </w:r>
      <w:proofErr w:type="spellEnd"/>
      <w:proofErr w:type="gramEnd"/>
      <w:r w:rsidRPr="0014723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7239">
        <w:rPr>
          <w:rFonts w:ascii="Times New Roman" w:hAnsi="Times New Roman" w:cs="Times New Roman"/>
          <w:sz w:val="20"/>
          <w:szCs w:val="20"/>
        </w:rPr>
        <w:t>( Codec</w:t>
      </w:r>
      <w:proofErr w:type="gramEnd"/>
      <w:r w:rsidRPr="00147239">
        <w:rPr>
          <w:rFonts w:ascii="Times New Roman" w:hAnsi="Times New Roman" w:cs="Times New Roman"/>
          <w:sz w:val="20"/>
          <w:szCs w:val="20"/>
        </w:rPr>
        <w:t xml:space="preserve">, Platform </w:t>
      </w:r>
      <w:proofErr w:type="gramStart"/>
      <w:r w:rsidRPr="00147239">
        <w:rPr>
          <w:rFonts w:ascii="Times New Roman" w:hAnsi="Times New Roman" w:cs="Times New Roman"/>
          <w:sz w:val="20"/>
          <w:szCs w:val="20"/>
        </w:rPr>
        <w:t>and  Machine</w:t>
      </w:r>
      <w:proofErr w:type="gramEnd"/>
      <w:r w:rsidRPr="00147239">
        <w:rPr>
          <w:rFonts w:ascii="Times New Roman" w:hAnsi="Times New Roman" w:cs="Times New Roman"/>
          <w:sz w:val="20"/>
          <w:szCs w:val="20"/>
        </w:rPr>
        <w:t xml:space="preserve"> Drive's).</w:t>
      </w:r>
    </w:p>
    <w:p w14:paraId="5923C74A" w14:textId="77777777" w:rsidR="006148B7" w:rsidRPr="00147239" w:rsidRDefault="006148B7" w:rsidP="00CB4FE3">
      <w:pPr>
        <w:pStyle w:val="BodyText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CA139A0" w14:textId="28D2CDEC" w:rsidR="00871E35" w:rsidRPr="00CC7D81" w:rsidRDefault="00CC7D81" w:rsidP="00871E35">
      <w:pPr>
        <w:numPr>
          <w:ilvl w:val="0"/>
          <w:numId w:val="2"/>
        </w:numPr>
        <w:tabs>
          <w:tab w:val="left" w:pos="720"/>
        </w:tabs>
        <w:spacing w:after="0"/>
        <w:rPr>
          <w:rFonts w:ascii="Trebuchet MS" w:hAnsi="Trebuchet MS"/>
          <w:sz w:val="20"/>
          <w:szCs w:val="20"/>
        </w:rPr>
      </w:pPr>
      <w:r w:rsidRPr="00CC7D81">
        <w:rPr>
          <w:rFonts w:ascii="Trebuchet MS" w:hAnsi="Trebuchet MS"/>
          <w:b/>
          <w:sz w:val="20"/>
          <w:szCs w:val="20"/>
        </w:rPr>
        <w:t>A</w:t>
      </w:r>
      <w:r w:rsidRPr="00132BD8">
        <w:rPr>
          <w:rFonts w:ascii="Times New Roman" w:hAnsi="Times New Roman" w:cs="Times New Roman"/>
          <w:bCs/>
          <w:smallCaps/>
          <w:color w:val="000000"/>
        </w:rPr>
        <w:t xml:space="preserve">ndroid Porting </w:t>
      </w:r>
      <w:r w:rsidR="00132BD8">
        <w:rPr>
          <w:rFonts w:ascii="Times New Roman" w:hAnsi="Times New Roman" w:cs="Times New Roman"/>
          <w:bCs/>
          <w:smallCaps/>
          <w:color w:val="000000"/>
        </w:rPr>
        <w:t xml:space="preserve">             </w:t>
      </w:r>
      <w:proofErr w:type="spellStart"/>
      <w:r w:rsidR="0051418D" w:rsidRPr="00132BD8">
        <w:rPr>
          <w:rFonts w:ascii="Times New Roman" w:hAnsi="Times New Roman" w:cs="Times New Roman"/>
          <w:bCs/>
          <w:smallCaps/>
          <w:color w:val="000000"/>
        </w:rPr>
        <w:t>Smartplay</w:t>
      </w:r>
      <w:proofErr w:type="spellEnd"/>
      <w:r w:rsidR="0051418D" w:rsidRPr="00132BD8">
        <w:rPr>
          <w:rFonts w:ascii="Times New Roman" w:hAnsi="Times New Roman" w:cs="Times New Roman"/>
          <w:bCs/>
          <w:smallCaps/>
          <w:color w:val="000000"/>
        </w:rPr>
        <w:t xml:space="preserve"> Technologies PVT LTD. </w:t>
      </w:r>
      <w:r w:rsidR="00132BD8">
        <w:rPr>
          <w:rFonts w:ascii="Times New Roman" w:hAnsi="Times New Roman" w:cs="Times New Roman"/>
          <w:bCs/>
          <w:smallCaps/>
          <w:color w:val="000000"/>
        </w:rPr>
        <w:t xml:space="preserve">       </w:t>
      </w:r>
      <w:r w:rsidR="0051418D" w:rsidRPr="00132BD8">
        <w:rPr>
          <w:rFonts w:ascii="Times New Roman" w:hAnsi="Times New Roman" w:cs="Times New Roman"/>
          <w:bCs/>
          <w:smallCaps/>
          <w:color w:val="000000"/>
        </w:rPr>
        <w:t>(</w:t>
      </w:r>
      <w:r w:rsidR="0018461B" w:rsidRPr="00132BD8">
        <w:rPr>
          <w:rFonts w:ascii="Times New Roman" w:hAnsi="Times New Roman" w:cs="Times New Roman"/>
          <w:bCs/>
          <w:smallCaps/>
          <w:color w:val="000000"/>
        </w:rPr>
        <w:t>Jan</w:t>
      </w:r>
      <w:r w:rsidR="0051418D" w:rsidRPr="00132BD8">
        <w:rPr>
          <w:rFonts w:ascii="Times New Roman" w:hAnsi="Times New Roman" w:cs="Times New Roman"/>
          <w:bCs/>
          <w:smallCaps/>
          <w:color w:val="000000"/>
        </w:rPr>
        <w:t xml:space="preserve"> -201</w:t>
      </w:r>
      <w:r w:rsidR="0018461B" w:rsidRPr="00132BD8">
        <w:rPr>
          <w:rFonts w:ascii="Times New Roman" w:hAnsi="Times New Roman" w:cs="Times New Roman"/>
          <w:bCs/>
          <w:smallCaps/>
          <w:color w:val="000000"/>
        </w:rPr>
        <w:t>3</w:t>
      </w:r>
      <w:r w:rsidR="0051418D" w:rsidRPr="00132BD8">
        <w:rPr>
          <w:rFonts w:ascii="Times New Roman" w:hAnsi="Times New Roman" w:cs="Times New Roman"/>
          <w:bCs/>
          <w:smallCaps/>
          <w:color w:val="000000"/>
        </w:rPr>
        <w:t>–</w:t>
      </w:r>
      <w:r w:rsidR="00682869" w:rsidRPr="00132BD8">
        <w:rPr>
          <w:rFonts w:ascii="Times New Roman" w:hAnsi="Times New Roman" w:cs="Times New Roman"/>
          <w:bCs/>
          <w:smallCaps/>
          <w:color w:val="000000"/>
        </w:rPr>
        <w:t>Feb</w:t>
      </w:r>
      <w:r w:rsidR="0051418D" w:rsidRPr="00132BD8">
        <w:rPr>
          <w:rFonts w:ascii="Times New Roman" w:hAnsi="Times New Roman" w:cs="Times New Roman"/>
          <w:bCs/>
          <w:smallCaps/>
          <w:color w:val="000000"/>
        </w:rPr>
        <w:t>-201</w:t>
      </w:r>
      <w:r w:rsidR="00682869" w:rsidRPr="00132BD8">
        <w:rPr>
          <w:rFonts w:ascii="Times New Roman" w:hAnsi="Times New Roman" w:cs="Times New Roman"/>
          <w:bCs/>
          <w:smallCaps/>
          <w:color w:val="000000"/>
        </w:rPr>
        <w:t>4</w:t>
      </w:r>
      <w:r w:rsidR="0051418D" w:rsidRPr="00132BD8">
        <w:rPr>
          <w:rFonts w:ascii="Times New Roman" w:hAnsi="Times New Roman" w:cs="Times New Roman"/>
          <w:bCs/>
          <w:smallCaps/>
          <w:color w:val="000000"/>
        </w:rPr>
        <w:t>)</w:t>
      </w:r>
    </w:p>
    <w:p w14:paraId="602C7D80" w14:textId="77777777" w:rsidR="00871E35" w:rsidRPr="00B20132" w:rsidRDefault="00871E35" w:rsidP="001A7498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Client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1A7498" w:rsidRPr="00B20132">
        <w:rPr>
          <w:rFonts w:ascii="Arial Narrow" w:hAnsi="Arial Narrow"/>
          <w:b/>
          <w:bCs/>
          <w:sz w:val="20"/>
          <w:szCs w:val="20"/>
        </w:rPr>
        <w:t>Renesas</w:t>
      </w:r>
      <w:r w:rsidR="009C0036" w:rsidRPr="00B20132">
        <w:rPr>
          <w:rFonts w:ascii="Arial Narrow" w:hAnsi="Arial Narrow"/>
          <w:b/>
          <w:bCs/>
          <w:sz w:val="20"/>
          <w:szCs w:val="20"/>
        </w:rPr>
        <w:t xml:space="preserve"> </w:t>
      </w:r>
      <w:r w:rsidR="001A7498" w:rsidRPr="00B20132">
        <w:rPr>
          <w:rFonts w:ascii="Arial Narrow" w:hAnsi="Arial Narrow"/>
          <w:b/>
          <w:bCs/>
          <w:sz w:val="20"/>
          <w:szCs w:val="20"/>
        </w:rPr>
        <w:t>mobile / Broadcom</w:t>
      </w:r>
      <w:r w:rsidR="009C0036" w:rsidRPr="00B20132">
        <w:rPr>
          <w:rFonts w:ascii="Arial Narrow" w:hAnsi="Arial Narrow"/>
          <w:b/>
          <w:bCs/>
          <w:sz w:val="20"/>
          <w:szCs w:val="20"/>
        </w:rPr>
        <w:t xml:space="preserve"> 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– </w:t>
      </w:r>
      <w:r w:rsidR="001A7498" w:rsidRPr="00B20132">
        <w:rPr>
          <w:rFonts w:ascii="Arial Narrow" w:hAnsi="Arial Narrow"/>
          <w:b/>
          <w:bCs/>
          <w:sz w:val="20"/>
          <w:szCs w:val="20"/>
        </w:rPr>
        <w:t>Bangalore India.</w:t>
      </w:r>
    </w:p>
    <w:p w14:paraId="25D77131" w14:textId="77777777" w:rsidR="00871E35" w:rsidRPr="00B20132" w:rsidRDefault="00E92CC3" w:rsidP="00871E35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Language and Script</w:t>
      </w:r>
      <w:r w:rsidRPr="00B20132">
        <w:rPr>
          <w:rFonts w:ascii="Arial Narrow" w:hAnsi="Arial Narrow"/>
          <w:b/>
          <w:bCs/>
          <w:sz w:val="20"/>
          <w:szCs w:val="20"/>
        </w:rPr>
        <w:tab/>
        <w:t>:   C</w:t>
      </w:r>
    </w:p>
    <w:p w14:paraId="551E2889" w14:textId="1D371D9F" w:rsidR="00871E35" w:rsidRPr="00B20132" w:rsidRDefault="00871E35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Platform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="00C04685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 xml:space="preserve">:   </w:t>
      </w:r>
      <w:r w:rsidR="000D2333" w:rsidRPr="00B20132">
        <w:rPr>
          <w:rFonts w:ascii="Arial Narrow" w:hAnsi="Arial Narrow"/>
          <w:b/>
          <w:bCs/>
          <w:sz w:val="20"/>
          <w:szCs w:val="20"/>
        </w:rPr>
        <w:t>Renesas- MP65x0 platform.</w:t>
      </w:r>
    </w:p>
    <w:p w14:paraId="0105F168" w14:textId="77777777" w:rsidR="00871E35" w:rsidRPr="00B20132" w:rsidRDefault="00871E35" w:rsidP="00871E35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Role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267543" w:rsidRPr="00B20132">
        <w:rPr>
          <w:rFonts w:ascii="Arial Narrow" w:hAnsi="Arial Narrow"/>
          <w:b/>
          <w:bCs/>
          <w:sz w:val="20"/>
          <w:szCs w:val="20"/>
        </w:rPr>
        <w:t>Lead Engineer</w:t>
      </w:r>
    </w:p>
    <w:p w14:paraId="5C0AC9E4" w14:textId="77777777" w:rsidR="00871E35" w:rsidRPr="00B20132" w:rsidRDefault="00871E35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Responsibilities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>:   Code development</w:t>
      </w:r>
      <w:r w:rsidR="003C7414" w:rsidRPr="00B20132">
        <w:rPr>
          <w:rFonts w:ascii="Arial Narrow" w:hAnsi="Arial Narrow"/>
          <w:b/>
          <w:bCs/>
          <w:sz w:val="20"/>
          <w:szCs w:val="20"/>
        </w:rPr>
        <w:t>, Triaging, FAT and Bug Fixing.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24F028FE" w14:textId="77777777" w:rsidR="00871E35" w:rsidRDefault="00871E35" w:rsidP="00871E35">
      <w:pPr>
        <w:pStyle w:val="BodyText"/>
        <w:spacing w:after="0"/>
        <w:ind w:left="720"/>
        <w:rPr>
          <w:rFonts w:ascii="Trebuchet MS" w:hAnsi="Trebuchet MS"/>
          <w:sz w:val="20"/>
          <w:szCs w:val="20"/>
        </w:rPr>
      </w:pPr>
    </w:p>
    <w:p w14:paraId="2C614C33" w14:textId="77777777" w:rsidR="005454F1" w:rsidRPr="00CD2962" w:rsidRDefault="005454F1" w:rsidP="005454F1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D2962">
        <w:rPr>
          <w:rFonts w:ascii="Times New Roman" w:hAnsi="Times New Roman" w:cs="Times New Roman"/>
          <w:sz w:val="20"/>
          <w:szCs w:val="20"/>
        </w:rPr>
        <w:t>Leading a team of 8 members on Android Triaging and First analysis Team.</w:t>
      </w:r>
    </w:p>
    <w:p w14:paraId="2BB515A6" w14:textId="77777777" w:rsidR="009A7162" w:rsidRPr="00147239" w:rsidRDefault="009A7162" w:rsidP="009A7162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Android 4.2 board bring up with SH MP 5323.</w:t>
      </w:r>
    </w:p>
    <w:p w14:paraId="5D0C41F7" w14:textId="77777777" w:rsidR="009A7162" w:rsidRPr="00147239" w:rsidRDefault="009A7162" w:rsidP="009A7162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Kernel stabilization with respect to sensors.</w:t>
      </w:r>
    </w:p>
    <w:p w14:paraId="010272AA" w14:textId="26F8F06A" w:rsidR="00FB2070" w:rsidRPr="00147239" w:rsidRDefault="00C37966" w:rsidP="00FF6725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 xml:space="preserve">Fixing Performance and Benchmarking issues, </w:t>
      </w:r>
      <w:r w:rsidR="00FB2070" w:rsidRPr="00147239">
        <w:rPr>
          <w:rFonts w:ascii="Times New Roman" w:hAnsi="Times New Roman" w:cs="Times New Roman"/>
          <w:sz w:val="20"/>
          <w:szCs w:val="20"/>
        </w:rPr>
        <w:t xml:space="preserve">Fixing Show Stopper and Critical issues. </w:t>
      </w:r>
    </w:p>
    <w:p w14:paraId="55F5A731" w14:textId="77777777" w:rsidR="00FB2070" w:rsidRPr="00147239" w:rsidRDefault="00FB2070" w:rsidP="00FB2070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Working of Release Blocker issues and Performance Issues.</w:t>
      </w:r>
    </w:p>
    <w:p w14:paraId="4C1BEEEC" w14:textId="77777777" w:rsidR="00FB2070" w:rsidRPr="00147239" w:rsidRDefault="00FB2070" w:rsidP="00FB2070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Broadcom DS5-Training. (Profiling tool).</w:t>
      </w:r>
    </w:p>
    <w:p w14:paraId="66A9BD28" w14:textId="77777777" w:rsidR="0041087B" w:rsidRDefault="0041087B" w:rsidP="00871E35">
      <w:pPr>
        <w:pStyle w:val="BodyText"/>
        <w:spacing w:after="0"/>
        <w:rPr>
          <w:rFonts w:ascii="Trebuchet MS" w:hAnsi="Trebuchet MS"/>
          <w:sz w:val="20"/>
          <w:szCs w:val="20"/>
        </w:rPr>
      </w:pPr>
    </w:p>
    <w:p w14:paraId="18CA972D" w14:textId="77777777" w:rsidR="00871E35" w:rsidRPr="009F6585" w:rsidRDefault="0041087B" w:rsidP="00871E35">
      <w:pPr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bCs/>
          <w:smallCaps/>
          <w:color w:val="000000"/>
        </w:rPr>
      </w:pPr>
      <w:r w:rsidRPr="009F6585">
        <w:rPr>
          <w:rFonts w:ascii="Times New Roman" w:hAnsi="Times New Roman" w:cs="Times New Roman"/>
          <w:bCs/>
          <w:smallCaps/>
          <w:color w:val="000000"/>
        </w:rPr>
        <w:t xml:space="preserve">Android Porting from GB to </w:t>
      </w:r>
      <w:proofErr w:type="gramStart"/>
      <w:r w:rsidRPr="009F6585">
        <w:rPr>
          <w:rFonts w:ascii="Times New Roman" w:hAnsi="Times New Roman" w:cs="Times New Roman"/>
          <w:bCs/>
          <w:smallCaps/>
          <w:color w:val="000000"/>
        </w:rPr>
        <w:t xml:space="preserve">ICS  </w:t>
      </w:r>
      <w:proofErr w:type="spellStart"/>
      <w:r w:rsidR="00F12FB2" w:rsidRPr="009F6585">
        <w:rPr>
          <w:rFonts w:ascii="Times New Roman" w:hAnsi="Times New Roman" w:cs="Times New Roman"/>
          <w:bCs/>
          <w:smallCaps/>
          <w:color w:val="000000"/>
        </w:rPr>
        <w:t>Smartplay</w:t>
      </w:r>
      <w:proofErr w:type="spellEnd"/>
      <w:proofErr w:type="gramEnd"/>
      <w:r w:rsidR="00F12FB2" w:rsidRPr="009F6585">
        <w:rPr>
          <w:rFonts w:ascii="Times New Roman" w:hAnsi="Times New Roman" w:cs="Times New Roman"/>
          <w:bCs/>
          <w:smallCaps/>
          <w:color w:val="000000"/>
        </w:rPr>
        <w:t xml:space="preserve"> Technologies PVT LTD.   </w:t>
      </w:r>
      <w:proofErr w:type="gramStart"/>
      <w:r w:rsidR="00F12FB2" w:rsidRPr="009F6585">
        <w:rPr>
          <w:rFonts w:ascii="Times New Roman" w:hAnsi="Times New Roman" w:cs="Times New Roman"/>
          <w:bCs/>
          <w:smallCaps/>
          <w:color w:val="000000"/>
        </w:rPr>
        <w:t>( 01</w:t>
      </w:r>
      <w:proofErr w:type="gramEnd"/>
      <w:r w:rsidR="00F12FB2" w:rsidRPr="009F6585">
        <w:rPr>
          <w:rFonts w:ascii="Times New Roman" w:hAnsi="Times New Roman" w:cs="Times New Roman"/>
          <w:bCs/>
          <w:smallCaps/>
          <w:color w:val="000000"/>
        </w:rPr>
        <w:t>-Oct -2011– 01-Dec-2012)</w:t>
      </w:r>
    </w:p>
    <w:p w14:paraId="2F16658D" w14:textId="77041AD8" w:rsidR="00871E35" w:rsidRPr="00B20132" w:rsidRDefault="00871E35" w:rsidP="00871E35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Client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6A160D" w:rsidRPr="00B20132">
        <w:rPr>
          <w:rFonts w:ascii="Arial Narrow" w:hAnsi="Arial Narrow"/>
          <w:b/>
          <w:bCs/>
          <w:sz w:val="20"/>
          <w:szCs w:val="20"/>
        </w:rPr>
        <w:t>Samsung Electronics India (SISO)</w:t>
      </w:r>
      <w:r w:rsidR="00B66D35">
        <w:rPr>
          <w:rFonts w:ascii="Arial Narrow" w:hAnsi="Arial Narrow"/>
          <w:b/>
          <w:bCs/>
          <w:sz w:val="20"/>
          <w:szCs w:val="20"/>
        </w:rPr>
        <w:t xml:space="preserve"> for </w:t>
      </w:r>
      <w:proofErr w:type="gramStart"/>
      <w:r w:rsidR="00B66D35">
        <w:rPr>
          <w:rFonts w:ascii="Arial Narrow" w:hAnsi="Arial Narrow"/>
          <w:b/>
          <w:bCs/>
          <w:sz w:val="20"/>
          <w:szCs w:val="20"/>
        </w:rPr>
        <w:t xml:space="preserve">( </w:t>
      </w:r>
      <w:r w:rsidR="00B66D35" w:rsidRPr="00B66D35">
        <w:rPr>
          <w:rFonts w:ascii="Arial Narrow" w:hAnsi="Arial Narrow"/>
          <w:b/>
          <w:bCs/>
          <w:sz w:val="20"/>
          <w:szCs w:val="20"/>
        </w:rPr>
        <w:t>Samsung</w:t>
      </w:r>
      <w:proofErr w:type="gramEnd"/>
      <w:r w:rsidR="00B66D35" w:rsidRPr="00B66D35">
        <w:rPr>
          <w:rFonts w:ascii="Arial Narrow" w:hAnsi="Arial Narrow"/>
          <w:b/>
          <w:bCs/>
          <w:sz w:val="20"/>
          <w:szCs w:val="20"/>
        </w:rPr>
        <w:t xml:space="preserve"> Galaxy Ace</w:t>
      </w:r>
      <w:r w:rsidR="00B66D35">
        <w:rPr>
          <w:rFonts w:ascii="Arial Narrow" w:hAnsi="Arial Narrow"/>
          <w:b/>
          <w:bCs/>
          <w:sz w:val="20"/>
          <w:szCs w:val="20"/>
        </w:rPr>
        <w:t>,</w:t>
      </w:r>
      <w:r w:rsidR="00B66D35" w:rsidRPr="00B66D35">
        <w:rPr>
          <w:rFonts w:ascii="Arial Narrow" w:hAnsi="Arial Narrow"/>
          <w:b/>
          <w:bCs/>
          <w:sz w:val="20"/>
          <w:szCs w:val="20"/>
        </w:rPr>
        <w:t xml:space="preserve"> S</w:t>
      </w:r>
      <w:r w:rsidR="00B66D35">
        <w:rPr>
          <w:rFonts w:ascii="Arial Narrow" w:hAnsi="Arial Narrow"/>
          <w:b/>
          <w:bCs/>
          <w:sz w:val="20"/>
          <w:szCs w:val="20"/>
        </w:rPr>
        <w:t>-</w:t>
      </w:r>
      <w:r w:rsidR="00B66D35" w:rsidRPr="00B66D35">
        <w:rPr>
          <w:rFonts w:ascii="Arial Narrow" w:hAnsi="Arial Narrow"/>
          <w:b/>
          <w:bCs/>
          <w:sz w:val="20"/>
          <w:szCs w:val="20"/>
        </w:rPr>
        <w:t xml:space="preserve">II, Samsung Galaxy </w:t>
      </w:r>
      <w:proofErr w:type="gramStart"/>
      <w:r w:rsidR="00B66D35" w:rsidRPr="00B66D35">
        <w:rPr>
          <w:rFonts w:ascii="Arial Narrow" w:hAnsi="Arial Narrow"/>
          <w:b/>
          <w:bCs/>
          <w:sz w:val="20"/>
          <w:szCs w:val="20"/>
        </w:rPr>
        <w:t>Note</w:t>
      </w:r>
      <w:r w:rsidR="00B66D35">
        <w:rPr>
          <w:rFonts w:ascii="Arial Narrow" w:hAnsi="Arial Narrow"/>
          <w:b/>
          <w:bCs/>
          <w:sz w:val="20"/>
          <w:szCs w:val="20"/>
        </w:rPr>
        <w:t xml:space="preserve"> )</w:t>
      </w:r>
      <w:proofErr w:type="gramEnd"/>
    </w:p>
    <w:p w14:paraId="0942A1A6" w14:textId="77777777" w:rsidR="00871E35" w:rsidRPr="00B20132" w:rsidRDefault="00871E35" w:rsidP="00871E35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Language and Script</w:t>
      </w:r>
      <w:r w:rsidRPr="00B20132">
        <w:rPr>
          <w:rFonts w:ascii="Arial Narrow" w:hAnsi="Arial Narrow"/>
          <w:b/>
          <w:bCs/>
          <w:sz w:val="20"/>
          <w:szCs w:val="20"/>
        </w:rPr>
        <w:tab/>
        <w:t>:   C</w:t>
      </w:r>
      <w:r w:rsidR="00A15B6B" w:rsidRPr="00B20132">
        <w:rPr>
          <w:rFonts w:ascii="Arial Narrow" w:hAnsi="Arial Narrow"/>
          <w:b/>
          <w:bCs/>
          <w:sz w:val="20"/>
          <w:szCs w:val="20"/>
        </w:rPr>
        <w:t xml:space="preserve">, Shell </w:t>
      </w:r>
      <w:r w:rsidR="00D947A4" w:rsidRPr="00B20132">
        <w:rPr>
          <w:rFonts w:ascii="Arial Narrow" w:hAnsi="Arial Narrow"/>
          <w:b/>
          <w:bCs/>
          <w:sz w:val="20"/>
          <w:szCs w:val="20"/>
        </w:rPr>
        <w:t>S</w:t>
      </w:r>
      <w:r w:rsidR="00A15B6B" w:rsidRPr="00B20132">
        <w:rPr>
          <w:rFonts w:ascii="Arial Narrow" w:hAnsi="Arial Narrow"/>
          <w:b/>
          <w:bCs/>
          <w:sz w:val="20"/>
          <w:szCs w:val="20"/>
        </w:rPr>
        <w:t xml:space="preserve">cript. </w:t>
      </w:r>
    </w:p>
    <w:p w14:paraId="5C402576" w14:textId="667826F0" w:rsidR="00871E35" w:rsidRPr="00B20132" w:rsidRDefault="00871E35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Platform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="00C04685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 xml:space="preserve">:   </w:t>
      </w:r>
      <w:proofErr w:type="gramStart"/>
      <w:r w:rsidR="00772795" w:rsidRPr="00B20132">
        <w:rPr>
          <w:rFonts w:ascii="Arial Narrow" w:hAnsi="Arial Narrow"/>
          <w:b/>
          <w:bCs/>
          <w:sz w:val="20"/>
          <w:szCs w:val="20"/>
        </w:rPr>
        <w:t>QCOM  MSM</w:t>
      </w:r>
      <w:proofErr w:type="gramEnd"/>
      <w:r w:rsidR="00772795" w:rsidRPr="00B20132">
        <w:rPr>
          <w:rFonts w:ascii="Arial Narrow" w:hAnsi="Arial Narrow"/>
          <w:b/>
          <w:bCs/>
          <w:sz w:val="20"/>
          <w:szCs w:val="20"/>
        </w:rPr>
        <w:t xml:space="preserve"> 76xx, MSM 8655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, </w:t>
      </w:r>
      <w:proofErr w:type="spellStart"/>
      <w:r w:rsidR="00382C5C" w:rsidRPr="00B20132">
        <w:rPr>
          <w:rFonts w:ascii="Arial Narrow" w:hAnsi="Arial Narrow"/>
          <w:b/>
          <w:bCs/>
          <w:sz w:val="20"/>
          <w:szCs w:val="20"/>
        </w:rPr>
        <w:t>Exynos</w:t>
      </w:r>
      <w:proofErr w:type="spellEnd"/>
      <w:r w:rsidR="00382C5C" w:rsidRPr="00B20132">
        <w:rPr>
          <w:rFonts w:ascii="Arial Narrow" w:hAnsi="Arial Narrow"/>
          <w:b/>
          <w:bCs/>
          <w:sz w:val="20"/>
          <w:szCs w:val="20"/>
        </w:rPr>
        <w:t xml:space="preserve"> 4</w:t>
      </w:r>
    </w:p>
    <w:p w14:paraId="23E9F6A3" w14:textId="77777777" w:rsidR="00871E35" w:rsidRPr="00B20132" w:rsidRDefault="00871E35" w:rsidP="00871E35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Role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FC39A5" w:rsidRPr="00B20132">
        <w:rPr>
          <w:rFonts w:ascii="Arial Narrow" w:hAnsi="Arial Narrow"/>
          <w:b/>
          <w:bCs/>
          <w:sz w:val="20"/>
          <w:szCs w:val="20"/>
        </w:rPr>
        <w:t>Lead engineer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 (Individual Contributor)</w:t>
      </w:r>
    </w:p>
    <w:p w14:paraId="61A78BBA" w14:textId="77777777" w:rsidR="00871E35" w:rsidRPr="00B20132" w:rsidRDefault="00871E35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Respons</w:t>
      </w:r>
      <w:r w:rsidR="00BD5641" w:rsidRPr="00B20132">
        <w:rPr>
          <w:rFonts w:ascii="Arial Narrow" w:hAnsi="Arial Narrow"/>
          <w:b/>
          <w:bCs/>
          <w:sz w:val="20"/>
          <w:szCs w:val="20"/>
        </w:rPr>
        <w:t>ibilities</w:t>
      </w:r>
      <w:r w:rsidR="00BD5641" w:rsidRPr="00B20132">
        <w:rPr>
          <w:rFonts w:ascii="Arial Narrow" w:hAnsi="Arial Narrow"/>
          <w:b/>
          <w:bCs/>
          <w:sz w:val="20"/>
          <w:szCs w:val="20"/>
        </w:rPr>
        <w:tab/>
      </w:r>
      <w:r w:rsidR="00BD5641" w:rsidRPr="00B20132">
        <w:rPr>
          <w:rFonts w:ascii="Arial Narrow" w:hAnsi="Arial Narrow"/>
          <w:b/>
          <w:bCs/>
          <w:sz w:val="20"/>
          <w:szCs w:val="20"/>
        </w:rPr>
        <w:tab/>
        <w:t>:   Code development,</w:t>
      </w:r>
      <w:r w:rsidR="006A7BAD" w:rsidRPr="00B20132">
        <w:rPr>
          <w:rFonts w:ascii="Arial Narrow" w:hAnsi="Arial Narrow"/>
          <w:b/>
          <w:bCs/>
          <w:sz w:val="20"/>
          <w:szCs w:val="20"/>
        </w:rPr>
        <w:t xml:space="preserve"> OS upgrade and porting Drivers </w:t>
      </w:r>
      <w:r w:rsidR="00BD5641" w:rsidRPr="00B20132">
        <w:rPr>
          <w:rFonts w:ascii="Arial Narrow" w:hAnsi="Arial Narrow"/>
          <w:b/>
          <w:bCs/>
          <w:sz w:val="20"/>
          <w:szCs w:val="20"/>
        </w:rPr>
        <w:t>and Bug fixing.</w:t>
      </w:r>
    </w:p>
    <w:p w14:paraId="73A84778" w14:textId="77777777" w:rsidR="00BD5641" w:rsidRDefault="00BD5641" w:rsidP="00871E35">
      <w:pPr>
        <w:pStyle w:val="BodyText"/>
        <w:spacing w:after="0"/>
        <w:ind w:left="720"/>
        <w:rPr>
          <w:rFonts w:ascii="Trebuchet MS" w:hAnsi="Trebuchet MS"/>
          <w:sz w:val="20"/>
          <w:szCs w:val="20"/>
        </w:rPr>
      </w:pPr>
    </w:p>
    <w:p w14:paraId="19CAABD3" w14:textId="47FC7A3F" w:rsidR="00D21AD5" w:rsidRPr="006B484B" w:rsidRDefault="00D21AD5" w:rsidP="00D21AD5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Android 2.3 board bring up with </w:t>
      </w:r>
      <w:proofErr w:type="gramStart"/>
      <w:r w:rsidRPr="006B484B">
        <w:rPr>
          <w:rFonts w:ascii="Times New Roman" w:hAnsi="Times New Roman" w:cs="Times New Roman"/>
          <w:sz w:val="20"/>
          <w:szCs w:val="20"/>
        </w:rPr>
        <w:t xml:space="preserve">QCOM  </w:t>
      </w:r>
      <w:r w:rsidR="005C34A2" w:rsidRPr="006B484B">
        <w:rPr>
          <w:rFonts w:ascii="Times New Roman" w:hAnsi="Times New Roman" w:cs="Times New Roman"/>
          <w:sz w:val="20"/>
          <w:szCs w:val="20"/>
        </w:rPr>
        <w:t>MSM</w:t>
      </w:r>
      <w:proofErr w:type="gramEnd"/>
      <w:r w:rsidR="005C34A2" w:rsidRPr="006B484B">
        <w:rPr>
          <w:rFonts w:ascii="Times New Roman" w:hAnsi="Times New Roman" w:cs="Times New Roman"/>
          <w:sz w:val="20"/>
          <w:szCs w:val="20"/>
        </w:rPr>
        <w:t>7627</w:t>
      </w:r>
      <w:r w:rsidRPr="006B484B">
        <w:rPr>
          <w:rFonts w:ascii="Times New Roman" w:hAnsi="Times New Roman" w:cs="Times New Roman"/>
          <w:sz w:val="20"/>
          <w:szCs w:val="20"/>
        </w:rPr>
        <w:t>, MSM 8655</w:t>
      </w:r>
    </w:p>
    <w:p w14:paraId="0F2E806B" w14:textId="77777777" w:rsidR="00D21AD5" w:rsidRPr="006B484B" w:rsidRDefault="00D21AD5" w:rsidP="00434275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Board </w:t>
      </w:r>
      <w:proofErr w:type="gramStart"/>
      <w:r w:rsidRPr="006B484B">
        <w:rPr>
          <w:rFonts w:ascii="Times New Roman" w:hAnsi="Times New Roman" w:cs="Times New Roman"/>
          <w:sz w:val="20"/>
          <w:szCs w:val="20"/>
        </w:rPr>
        <w:t>bring</w:t>
      </w:r>
      <w:proofErr w:type="gramEnd"/>
      <w:r w:rsidRPr="006B484B">
        <w:rPr>
          <w:rFonts w:ascii="Times New Roman" w:hAnsi="Times New Roman" w:cs="Times New Roman"/>
          <w:sz w:val="20"/>
          <w:szCs w:val="20"/>
        </w:rPr>
        <w:t xml:space="preserve"> up and Driver porting </w:t>
      </w:r>
      <w:r w:rsidR="002E7872" w:rsidRPr="006B484B">
        <w:rPr>
          <w:rFonts w:ascii="Times New Roman" w:hAnsi="Times New Roman" w:cs="Times New Roman"/>
          <w:sz w:val="20"/>
          <w:szCs w:val="20"/>
        </w:rPr>
        <w:t>(Touch</w:t>
      </w:r>
      <w:r w:rsidRPr="006B484B">
        <w:rPr>
          <w:rFonts w:ascii="Times New Roman" w:hAnsi="Times New Roman" w:cs="Times New Roman"/>
          <w:sz w:val="20"/>
          <w:szCs w:val="20"/>
        </w:rPr>
        <w:t xml:space="preserve">, keypad input. Switch USB. FSA </w:t>
      </w:r>
      <w:proofErr w:type="gramStart"/>
      <w:r w:rsidRPr="006B484B">
        <w:rPr>
          <w:rFonts w:ascii="Times New Roman" w:hAnsi="Times New Roman" w:cs="Times New Roman"/>
          <w:sz w:val="20"/>
          <w:szCs w:val="20"/>
        </w:rPr>
        <w:t xml:space="preserve">9480  </w:t>
      </w:r>
      <w:r w:rsidR="00434275" w:rsidRPr="006B484B"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14:paraId="06013648" w14:textId="77777777" w:rsidR="00D21AD5" w:rsidRPr="006B484B" w:rsidRDefault="00D21AD5" w:rsidP="00D21AD5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>USB EHCI /OTG and Gadget driver porting</w:t>
      </w:r>
    </w:p>
    <w:p w14:paraId="778C1E7A" w14:textId="77777777" w:rsidR="00D21AD5" w:rsidRPr="006B484B" w:rsidRDefault="00D21AD5" w:rsidP="00D21AD5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>Battery and power module PMIC8xxx Series.</w:t>
      </w:r>
    </w:p>
    <w:p w14:paraId="557A229C" w14:textId="77777777" w:rsidR="00D21AD5" w:rsidRPr="006B484B" w:rsidRDefault="00D21AD5" w:rsidP="00D21AD5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>Broadcom 4330 Wireless and Bluetooth Driver porting.</w:t>
      </w:r>
    </w:p>
    <w:p w14:paraId="7D5A3D77" w14:textId="7BECD2D1" w:rsidR="00D21AD5" w:rsidRPr="006B484B" w:rsidRDefault="00D21AD5" w:rsidP="002F20BF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>Kernel stabilization with respect to sensors.</w:t>
      </w:r>
      <w:r w:rsidR="006B484B">
        <w:rPr>
          <w:rFonts w:ascii="Times New Roman" w:hAnsi="Times New Roman" w:cs="Times New Roman"/>
          <w:sz w:val="20"/>
          <w:szCs w:val="20"/>
        </w:rPr>
        <w:t xml:space="preserve"> </w:t>
      </w:r>
      <w:r w:rsidRPr="006B484B">
        <w:rPr>
          <w:rFonts w:ascii="Times New Roman" w:hAnsi="Times New Roman" w:cs="Times New Roman"/>
          <w:sz w:val="20"/>
          <w:szCs w:val="20"/>
        </w:rPr>
        <w:t>Resolved SD card mounting issue.</w:t>
      </w:r>
    </w:p>
    <w:p w14:paraId="09F503FB" w14:textId="77777777" w:rsidR="00D21AD5" w:rsidRPr="006B484B" w:rsidRDefault="00D21AD5" w:rsidP="00D21AD5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QWERTY Keypad smiley </w:t>
      </w:r>
      <w:proofErr w:type="gramStart"/>
      <w:r w:rsidRPr="006B484B">
        <w:rPr>
          <w:rFonts w:ascii="Times New Roman" w:hAnsi="Times New Roman" w:cs="Times New Roman"/>
          <w:sz w:val="20"/>
          <w:szCs w:val="20"/>
        </w:rPr>
        <w:t>key's</w:t>
      </w:r>
      <w:proofErr w:type="gramEnd"/>
      <w:r w:rsidRPr="006B484B">
        <w:rPr>
          <w:rFonts w:ascii="Times New Roman" w:hAnsi="Times New Roman" w:cs="Times New Roman"/>
          <w:sz w:val="20"/>
          <w:szCs w:val="20"/>
        </w:rPr>
        <w:t xml:space="preserve"> and smiley symbol, icon issue fix.</w:t>
      </w:r>
    </w:p>
    <w:p w14:paraId="17A67081" w14:textId="77777777" w:rsidR="00D21AD5" w:rsidRPr="006B484B" w:rsidRDefault="00D21AD5" w:rsidP="00D21AD5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>Bugs fix including Camera sensor and Camera Flash issue.</w:t>
      </w:r>
    </w:p>
    <w:p w14:paraId="3A8F84AA" w14:textId="36D85DE1" w:rsidR="00D21AD5" w:rsidRPr="006B484B" w:rsidRDefault="00D21AD5" w:rsidP="00331CE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>Sensor issue like Screen Flip and Orientation fix.</w:t>
      </w:r>
      <w:r w:rsidR="006B484B">
        <w:rPr>
          <w:rFonts w:ascii="Times New Roman" w:hAnsi="Times New Roman" w:cs="Times New Roman"/>
          <w:sz w:val="20"/>
          <w:szCs w:val="20"/>
        </w:rPr>
        <w:t xml:space="preserve"> </w:t>
      </w:r>
      <w:r w:rsidRPr="006B484B">
        <w:rPr>
          <w:rFonts w:ascii="Times New Roman" w:hAnsi="Times New Roman" w:cs="Times New Roman"/>
          <w:sz w:val="20"/>
          <w:szCs w:val="20"/>
        </w:rPr>
        <w:t>Battery health and battery charging issue fix.</w:t>
      </w:r>
    </w:p>
    <w:p w14:paraId="2EE141D4" w14:textId="77777777" w:rsidR="00545949" w:rsidRPr="006B484B" w:rsidRDefault="00D21AD5" w:rsidP="00D21AD5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Fixed issue related to USB gadget device. </w:t>
      </w:r>
    </w:p>
    <w:p w14:paraId="12A73437" w14:textId="77777777" w:rsidR="00871E35" w:rsidRPr="006B484B" w:rsidRDefault="00D21AD5" w:rsidP="00D21AD5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84B">
        <w:rPr>
          <w:rFonts w:ascii="Times New Roman" w:hAnsi="Times New Roman" w:cs="Times New Roman"/>
          <w:sz w:val="20"/>
          <w:szCs w:val="20"/>
        </w:rPr>
        <w:t xml:space="preserve">(USB </w:t>
      </w:r>
      <w:proofErr w:type="gramStart"/>
      <w:r w:rsidRPr="006B484B">
        <w:rPr>
          <w:rFonts w:ascii="Times New Roman" w:hAnsi="Times New Roman" w:cs="Times New Roman"/>
          <w:sz w:val="20"/>
          <w:szCs w:val="20"/>
        </w:rPr>
        <w:t>DIAG,USB</w:t>
      </w:r>
      <w:proofErr w:type="gramEnd"/>
      <w:r w:rsidRPr="006B484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B484B">
        <w:rPr>
          <w:rFonts w:ascii="Times New Roman" w:hAnsi="Times New Roman" w:cs="Times New Roman"/>
          <w:sz w:val="20"/>
          <w:szCs w:val="20"/>
        </w:rPr>
        <w:t>RNDIS,USB</w:t>
      </w:r>
      <w:proofErr w:type="gramEnd"/>
      <w:r w:rsidRPr="006B484B">
        <w:rPr>
          <w:rFonts w:ascii="Times New Roman" w:hAnsi="Times New Roman" w:cs="Times New Roman"/>
          <w:sz w:val="20"/>
          <w:szCs w:val="20"/>
        </w:rPr>
        <w:t xml:space="preserve">,TEETHRING &amp; firmware up </w:t>
      </w:r>
      <w:proofErr w:type="gramStart"/>
      <w:r w:rsidRPr="006B484B">
        <w:rPr>
          <w:rFonts w:ascii="Times New Roman" w:hAnsi="Times New Roman" w:cs="Times New Roman"/>
          <w:sz w:val="20"/>
          <w:szCs w:val="20"/>
        </w:rPr>
        <w:t>gradation )</w:t>
      </w:r>
      <w:proofErr w:type="gramEnd"/>
    </w:p>
    <w:p w14:paraId="338ADF6C" w14:textId="77777777" w:rsidR="002165DF" w:rsidRDefault="002165DF" w:rsidP="006C7D1D">
      <w:pPr>
        <w:pStyle w:val="BodyText"/>
        <w:spacing w:after="0"/>
        <w:ind w:left="1440"/>
        <w:rPr>
          <w:rFonts w:ascii="Trebuchet MS" w:hAnsi="Trebuchet MS"/>
          <w:sz w:val="20"/>
          <w:szCs w:val="20"/>
        </w:rPr>
      </w:pPr>
    </w:p>
    <w:p w14:paraId="71AA09F9" w14:textId="77777777" w:rsidR="00871E35" w:rsidRPr="00EA64D9" w:rsidRDefault="00012CAF" w:rsidP="00871E35">
      <w:pPr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bCs/>
          <w:smallCaps/>
          <w:color w:val="000000"/>
        </w:rPr>
      </w:pPr>
      <w:r w:rsidRPr="00EA64D9">
        <w:rPr>
          <w:rFonts w:ascii="Times New Roman" w:hAnsi="Times New Roman" w:cs="Times New Roman"/>
          <w:bCs/>
          <w:smallCaps/>
          <w:color w:val="000000"/>
        </w:rPr>
        <w:t xml:space="preserve">Android Porting from Froyo to GB.  </w:t>
      </w:r>
      <w:proofErr w:type="spellStart"/>
      <w:r w:rsidRPr="00EA64D9">
        <w:rPr>
          <w:rFonts w:ascii="Times New Roman" w:hAnsi="Times New Roman" w:cs="Times New Roman"/>
          <w:bCs/>
          <w:smallCaps/>
          <w:color w:val="000000"/>
        </w:rPr>
        <w:t>Smartplay</w:t>
      </w:r>
      <w:proofErr w:type="spellEnd"/>
      <w:r w:rsidRPr="00EA64D9">
        <w:rPr>
          <w:rFonts w:ascii="Times New Roman" w:hAnsi="Times New Roman" w:cs="Times New Roman"/>
          <w:bCs/>
          <w:smallCaps/>
          <w:color w:val="000000"/>
        </w:rPr>
        <w:t xml:space="preserve"> Technologies PVT LTD.  (April -2011 – SEP-</w:t>
      </w: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>2011 )</w:t>
      </w:r>
      <w:proofErr w:type="gramEnd"/>
    </w:p>
    <w:p w14:paraId="234D8A33" w14:textId="7C969832" w:rsidR="00871E35" w:rsidRPr="00B20132" w:rsidRDefault="00871E35" w:rsidP="00871E35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Client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2D1B81" w:rsidRPr="00B20132">
        <w:rPr>
          <w:rFonts w:ascii="Arial Narrow" w:hAnsi="Arial Narrow"/>
          <w:b/>
          <w:bCs/>
          <w:sz w:val="20"/>
          <w:szCs w:val="20"/>
        </w:rPr>
        <w:t>LG Soft India   Bangalore</w:t>
      </w:r>
      <w:r w:rsidR="00C67898">
        <w:rPr>
          <w:rFonts w:ascii="Arial Narrow" w:hAnsi="Arial Narrow"/>
          <w:b/>
          <w:bCs/>
          <w:sz w:val="20"/>
          <w:szCs w:val="20"/>
        </w:rPr>
        <w:t xml:space="preserve">   for </w:t>
      </w:r>
      <w:proofErr w:type="gramStart"/>
      <w:r w:rsidR="00C67898">
        <w:rPr>
          <w:rFonts w:ascii="Arial Narrow" w:hAnsi="Arial Narrow"/>
          <w:b/>
          <w:bCs/>
          <w:sz w:val="20"/>
          <w:szCs w:val="20"/>
        </w:rPr>
        <w:t>(</w:t>
      </w:r>
      <w:r w:rsidR="00C67898" w:rsidRPr="00B20132">
        <w:rPr>
          <w:rFonts w:ascii="Arial Narrow" w:hAnsi="Arial Narrow"/>
          <w:b/>
          <w:bCs/>
          <w:sz w:val="20"/>
          <w:szCs w:val="20"/>
        </w:rPr>
        <w:t xml:space="preserve">  </w:t>
      </w:r>
      <w:r w:rsidR="00C67898" w:rsidRPr="00C67898">
        <w:rPr>
          <w:rFonts w:ascii="Arial Narrow" w:hAnsi="Arial Narrow"/>
          <w:b/>
          <w:bCs/>
          <w:sz w:val="20"/>
          <w:szCs w:val="20"/>
        </w:rPr>
        <w:t>LG</w:t>
      </w:r>
      <w:proofErr w:type="gramEnd"/>
      <w:r w:rsidR="00C67898" w:rsidRPr="00C67898">
        <w:rPr>
          <w:rFonts w:ascii="Arial Narrow" w:hAnsi="Arial Narrow"/>
          <w:b/>
          <w:bCs/>
          <w:sz w:val="20"/>
          <w:szCs w:val="20"/>
        </w:rPr>
        <w:t xml:space="preserve"> mobile devices</w:t>
      </w:r>
      <w:r w:rsidR="00C67898" w:rsidRPr="00B20132">
        <w:rPr>
          <w:rFonts w:ascii="Arial Narrow" w:hAnsi="Arial Narrow"/>
          <w:b/>
          <w:bCs/>
          <w:sz w:val="20"/>
          <w:szCs w:val="20"/>
        </w:rPr>
        <w:t xml:space="preserve"> </w:t>
      </w:r>
      <w:r w:rsidR="00C67898" w:rsidRPr="00C67898">
        <w:rPr>
          <w:rFonts w:ascii="Arial Narrow" w:hAnsi="Arial Narrow"/>
          <w:b/>
          <w:bCs/>
          <w:sz w:val="20"/>
          <w:szCs w:val="20"/>
        </w:rPr>
        <w:t>LG Optimus S</w:t>
      </w:r>
      <w:r w:rsidR="00C67898">
        <w:rPr>
          <w:rFonts w:ascii="Arial Narrow" w:hAnsi="Arial Narrow"/>
          <w:b/>
          <w:bCs/>
          <w:sz w:val="20"/>
          <w:szCs w:val="20"/>
        </w:rPr>
        <w:t>/M/</w:t>
      </w:r>
      <w:proofErr w:type="gramStart"/>
      <w:r w:rsidR="00C67898">
        <w:rPr>
          <w:rFonts w:ascii="Arial Narrow" w:hAnsi="Arial Narrow"/>
          <w:b/>
          <w:bCs/>
          <w:sz w:val="20"/>
          <w:szCs w:val="20"/>
        </w:rPr>
        <w:t>T  )</w:t>
      </w:r>
      <w:proofErr w:type="gramEnd"/>
      <w:r w:rsidR="00C67898">
        <w:rPr>
          <w:rFonts w:ascii="Arial Narrow" w:hAnsi="Arial Narrow"/>
          <w:b/>
          <w:bCs/>
          <w:sz w:val="20"/>
          <w:szCs w:val="20"/>
        </w:rPr>
        <w:t xml:space="preserve">        </w:t>
      </w:r>
    </w:p>
    <w:p w14:paraId="70BB7A00" w14:textId="77777777" w:rsidR="00871E35" w:rsidRPr="00B20132" w:rsidRDefault="00871E35" w:rsidP="00871E35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Language and Script</w:t>
      </w:r>
      <w:r w:rsidRPr="00B20132">
        <w:rPr>
          <w:rFonts w:ascii="Arial Narrow" w:hAnsi="Arial Narrow"/>
          <w:b/>
          <w:bCs/>
          <w:sz w:val="20"/>
          <w:szCs w:val="20"/>
        </w:rPr>
        <w:tab/>
        <w:t>:   C, C++, Python</w:t>
      </w:r>
    </w:p>
    <w:p w14:paraId="63444A09" w14:textId="2A7ABEA6" w:rsidR="00871E35" w:rsidRPr="00B20132" w:rsidRDefault="00871E35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Platform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="00C04685">
        <w:rPr>
          <w:rFonts w:ascii="Arial Narrow" w:hAnsi="Arial Narrow"/>
          <w:b/>
          <w:bCs/>
          <w:sz w:val="20"/>
          <w:szCs w:val="20"/>
        </w:rPr>
        <w:tab/>
      </w:r>
      <w:r w:rsidR="005F3D7E" w:rsidRPr="00B20132">
        <w:rPr>
          <w:rFonts w:ascii="Arial Narrow" w:hAnsi="Arial Narrow"/>
          <w:b/>
          <w:bCs/>
          <w:sz w:val="20"/>
          <w:szCs w:val="20"/>
        </w:rPr>
        <w:t xml:space="preserve">:   Android Gingerbread </w:t>
      </w:r>
      <w:proofErr w:type="gramStart"/>
      <w:r w:rsidR="005F3D7E" w:rsidRPr="00B20132">
        <w:rPr>
          <w:rFonts w:ascii="Arial Narrow" w:hAnsi="Arial Narrow"/>
          <w:b/>
          <w:bCs/>
          <w:sz w:val="20"/>
          <w:szCs w:val="20"/>
        </w:rPr>
        <w:t>2.3.3  MSM</w:t>
      </w:r>
      <w:proofErr w:type="gramEnd"/>
      <w:r w:rsidR="005F3D7E" w:rsidRPr="00B20132">
        <w:rPr>
          <w:rFonts w:ascii="Arial Narrow" w:hAnsi="Arial Narrow"/>
          <w:b/>
          <w:bCs/>
          <w:sz w:val="20"/>
          <w:szCs w:val="20"/>
        </w:rPr>
        <w:t xml:space="preserve">7627. </w:t>
      </w:r>
    </w:p>
    <w:p w14:paraId="4DD914CF" w14:textId="77777777" w:rsidR="00871E35" w:rsidRPr="00B20132" w:rsidRDefault="00871E35" w:rsidP="00871E35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Role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Sr. </w:t>
      </w:r>
      <w:r w:rsidR="006D5210" w:rsidRPr="00B20132">
        <w:rPr>
          <w:rFonts w:ascii="Arial Narrow" w:hAnsi="Arial Narrow"/>
          <w:b/>
          <w:bCs/>
          <w:sz w:val="20"/>
          <w:szCs w:val="20"/>
        </w:rPr>
        <w:t xml:space="preserve">Software Engineer </w:t>
      </w:r>
      <w:r w:rsidRPr="00B20132">
        <w:rPr>
          <w:rFonts w:ascii="Arial Narrow" w:hAnsi="Arial Narrow"/>
          <w:b/>
          <w:bCs/>
          <w:sz w:val="20"/>
          <w:szCs w:val="20"/>
        </w:rPr>
        <w:t>(Individual Contributor)</w:t>
      </w:r>
    </w:p>
    <w:p w14:paraId="1C00255D" w14:textId="77777777" w:rsidR="00871E35" w:rsidRPr="00B20132" w:rsidRDefault="00871E35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Respons</w:t>
      </w:r>
      <w:r w:rsidR="001A783A" w:rsidRPr="00B20132">
        <w:rPr>
          <w:rFonts w:ascii="Arial Narrow" w:hAnsi="Arial Narrow"/>
          <w:b/>
          <w:bCs/>
          <w:sz w:val="20"/>
          <w:szCs w:val="20"/>
        </w:rPr>
        <w:t>ibilities</w:t>
      </w:r>
      <w:r w:rsidR="001A783A" w:rsidRPr="00B20132">
        <w:rPr>
          <w:rFonts w:ascii="Arial Narrow" w:hAnsi="Arial Narrow"/>
          <w:b/>
          <w:bCs/>
          <w:sz w:val="20"/>
          <w:szCs w:val="20"/>
        </w:rPr>
        <w:tab/>
      </w:r>
      <w:r w:rsidR="001A783A" w:rsidRPr="00B20132">
        <w:rPr>
          <w:rFonts w:ascii="Arial Narrow" w:hAnsi="Arial Narrow"/>
          <w:b/>
          <w:bCs/>
          <w:sz w:val="20"/>
          <w:szCs w:val="20"/>
        </w:rPr>
        <w:tab/>
        <w:t>:   Code development, OS upgrade and porting Drivers.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4CA6244C" w14:textId="77777777" w:rsidR="00871E35" w:rsidRDefault="00871E35" w:rsidP="00871E35">
      <w:pPr>
        <w:pStyle w:val="BodyText"/>
        <w:spacing w:after="0"/>
        <w:ind w:left="720"/>
        <w:rPr>
          <w:rFonts w:ascii="Trebuchet MS" w:hAnsi="Trebuchet MS"/>
          <w:sz w:val="20"/>
          <w:szCs w:val="20"/>
        </w:rPr>
      </w:pPr>
    </w:p>
    <w:p w14:paraId="1CCB4457" w14:textId="77777777" w:rsidR="00A729C9" w:rsidRPr="00CB4FE3" w:rsidRDefault="00A729C9" w:rsidP="00A729C9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 xml:space="preserve">Android 2.2/2.3 board bring on </w:t>
      </w:r>
      <w:proofErr w:type="spellStart"/>
      <w:r w:rsidRPr="00CB4FE3">
        <w:rPr>
          <w:rFonts w:ascii="Times New Roman" w:hAnsi="Times New Roman" w:cs="Times New Roman"/>
          <w:sz w:val="20"/>
          <w:szCs w:val="20"/>
        </w:rPr>
        <w:t>Qualcom</w:t>
      </w:r>
      <w:proofErr w:type="spellEnd"/>
      <w:r w:rsidRPr="00CB4FE3">
        <w:rPr>
          <w:rFonts w:ascii="Times New Roman" w:hAnsi="Times New Roman" w:cs="Times New Roman"/>
          <w:sz w:val="20"/>
          <w:szCs w:val="20"/>
        </w:rPr>
        <w:t xml:space="preserve"> MSM 7627.</w:t>
      </w:r>
    </w:p>
    <w:p w14:paraId="2E44044D" w14:textId="41227153" w:rsidR="00871E35" w:rsidRPr="00CB4FE3" w:rsidRDefault="00A729C9" w:rsidP="00754FCE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Bo</w:t>
      </w:r>
      <w:r w:rsidR="0001714E" w:rsidRPr="00CB4FE3">
        <w:rPr>
          <w:rFonts w:ascii="Times New Roman" w:hAnsi="Times New Roman" w:cs="Times New Roman"/>
          <w:sz w:val="20"/>
          <w:szCs w:val="20"/>
        </w:rPr>
        <w:t xml:space="preserve">ard </w:t>
      </w:r>
      <w:proofErr w:type="gramStart"/>
      <w:r w:rsidR="00010D3F" w:rsidRPr="00CB4FE3">
        <w:rPr>
          <w:rFonts w:ascii="Times New Roman" w:hAnsi="Times New Roman" w:cs="Times New Roman"/>
          <w:sz w:val="20"/>
          <w:szCs w:val="20"/>
        </w:rPr>
        <w:t>bring</w:t>
      </w:r>
      <w:proofErr w:type="gramEnd"/>
      <w:r w:rsidR="0001714E" w:rsidRPr="00CB4FE3">
        <w:rPr>
          <w:rFonts w:ascii="Times New Roman" w:hAnsi="Times New Roman" w:cs="Times New Roman"/>
          <w:sz w:val="20"/>
          <w:szCs w:val="20"/>
        </w:rPr>
        <w:t xml:space="preserve"> up and driver porting</w:t>
      </w:r>
      <w:r w:rsidRPr="00CB4FE3">
        <w:rPr>
          <w:rFonts w:ascii="Times New Roman" w:hAnsi="Times New Roman" w:cs="Times New Roman"/>
          <w:sz w:val="20"/>
          <w:szCs w:val="20"/>
        </w:rPr>
        <w:t>.</w:t>
      </w:r>
      <w:r w:rsidR="00872186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Pr="00CB4FE3">
        <w:rPr>
          <w:rFonts w:ascii="Times New Roman" w:hAnsi="Times New Roman" w:cs="Times New Roman"/>
          <w:sz w:val="20"/>
          <w:szCs w:val="20"/>
        </w:rPr>
        <w:t>Porting KGSL (3D-Graphics Driver).</w:t>
      </w:r>
    </w:p>
    <w:p w14:paraId="0265D75E" w14:textId="21003C0D" w:rsidR="00DF7B86" w:rsidRPr="00CB4FE3" w:rsidRDefault="00DF7B86" w:rsidP="00DF7B86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FOTA (Firmware upgrade over the air</w:t>
      </w:r>
      <w:r w:rsidR="008852F4" w:rsidRPr="00CB4FE3">
        <w:rPr>
          <w:rFonts w:ascii="Times New Roman" w:hAnsi="Times New Roman" w:cs="Times New Roman"/>
          <w:sz w:val="20"/>
          <w:szCs w:val="20"/>
        </w:rPr>
        <w:t>)</w:t>
      </w:r>
      <w:r w:rsidRPr="00CB4FE3">
        <w:rPr>
          <w:rFonts w:ascii="Times New Roman" w:hAnsi="Times New Roman" w:cs="Times New Roman"/>
          <w:sz w:val="20"/>
          <w:szCs w:val="20"/>
        </w:rPr>
        <w:t>.</w:t>
      </w:r>
    </w:p>
    <w:p w14:paraId="1803D903" w14:textId="77777777" w:rsidR="00AC01E1" w:rsidRDefault="00AC01E1">
      <w:pPr>
        <w:spacing w:after="0"/>
        <w:ind w:left="720"/>
        <w:rPr>
          <w:rFonts w:ascii="Trebuchet MS" w:hAnsi="Trebuchet MS"/>
          <w:sz w:val="20"/>
          <w:szCs w:val="20"/>
        </w:rPr>
      </w:pPr>
    </w:p>
    <w:p w14:paraId="6528C604" w14:textId="77777777" w:rsidR="00A517F1" w:rsidRDefault="00A517F1">
      <w:pPr>
        <w:spacing w:after="0"/>
        <w:ind w:left="720"/>
        <w:rPr>
          <w:rFonts w:ascii="Trebuchet MS" w:hAnsi="Trebuchet MS"/>
          <w:sz w:val="20"/>
          <w:szCs w:val="20"/>
        </w:rPr>
      </w:pPr>
    </w:p>
    <w:p w14:paraId="31DEEDA8" w14:textId="77777777" w:rsidR="00A517F1" w:rsidRDefault="00A517F1">
      <w:pPr>
        <w:spacing w:after="0"/>
        <w:ind w:left="720"/>
        <w:rPr>
          <w:rFonts w:ascii="Trebuchet MS" w:hAnsi="Trebuchet MS"/>
          <w:sz w:val="20"/>
          <w:szCs w:val="20"/>
        </w:rPr>
      </w:pPr>
    </w:p>
    <w:p w14:paraId="66A913D8" w14:textId="77777777" w:rsidR="00AC01E1" w:rsidRPr="00EA64D9" w:rsidRDefault="009823BF">
      <w:pPr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bCs/>
          <w:smallCaps/>
          <w:color w:val="000000"/>
        </w:rPr>
      </w:pPr>
      <w:r w:rsidRPr="00EA64D9">
        <w:rPr>
          <w:rFonts w:ascii="Times New Roman" w:hAnsi="Times New Roman" w:cs="Times New Roman"/>
          <w:bCs/>
          <w:smallCaps/>
          <w:color w:val="000000"/>
        </w:rPr>
        <w:lastRenderedPageBreak/>
        <w:t xml:space="preserve">Android Codec integration &amp; Testing.   SPA Computers PVT LTD.  </w:t>
      </w:r>
      <w:r w:rsidR="002E7872" w:rsidRPr="00EA64D9">
        <w:rPr>
          <w:rFonts w:ascii="Times New Roman" w:hAnsi="Times New Roman" w:cs="Times New Roman"/>
          <w:bCs/>
          <w:smallCaps/>
          <w:color w:val="000000"/>
        </w:rPr>
        <w:t>(Nov</w:t>
      </w:r>
      <w:r w:rsidRPr="00EA64D9">
        <w:rPr>
          <w:rFonts w:ascii="Times New Roman" w:hAnsi="Times New Roman" w:cs="Times New Roman"/>
          <w:bCs/>
          <w:smallCaps/>
          <w:color w:val="000000"/>
        </w:rPr>
        <w:t xml:space="preserve"> -2010 – Feb-</w:t>
      </w:r>
      <w:r w:rsidR="002E7872" w:rsidRPr="00EA64D9">
        <w:rPr>
          <w:rFonts w:ascii="Times New Roman" w:hAnsi="Times New Roman" w:cs="Times New Roman"/>
          <w:bCs/>
          <w:smallCaps/>
          <w:color w:val="000000"/>
        </w:rPr>
        <w:t>2011)</w:t>
      </w:r>
      <w:r w:rsidR="00AC01E1" w:rsidRPr="00EA64D9">
        <w:rPr>
          <w:rFonts w:ascii="Times New Roman" w:hAnsi="Times New Roman" w:cs="Times New Roman"/>
          <w:bCs/>
          <w:smallCaps/>
          <w:color w:val="000000"/>
        </w:rPr>
        <w:t>.</w:t>
      </w:r>
    </w:p>
    <w:p w14:paraId="7F6B2872" w14:textId="77777777" w:rsidR="00AC01E1" w:rsidRPr="00B20132" w:rsidRDefault="00AC01E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Client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</w:t>
      </w:r>
      <w:r w:rsidR="005B7CB3" w:rsidRPr="00B20132">
        <w:rPr>
          <w:rFonts w:ascii="Arial Narrow" w:hAnsi="Arial Narrow"/>
          <w:b/>
          <w:bCs/>
          <w:sz w:val="20"/>
          <w:szCs w:val="20"/>
        </w:rPr>
        <w:t xml:space="preserve"> </w:t>
      </w:r>
      <w:r w:rsidR="00100A18" w:rsidRPr="00B20132">
        <w:rPr>
          <w:rFonts w:ascii="Arial Narrow" w:hAnsi="Arial Narrow"/>
          <w:b/>
          <w:bCs/>
          <w:sz w:val="20"/>
          <w:szCs w:val="20"/>
        </w:rPr>
        <w:t>I</w:t>
      </w:r>
      <w:r w:rsidR="00C836EF" w:rsidRPr="00B20132">
        <w:rPr>
          <w:rFonts w:ascii="Arial Narrow" w:hAnsi="Arial Narrow"/>
          <w:b/>
          <w:bCs/>
          <w:sz w:val="20"/>
          <w:szCs w:val="20"/>
        </w:rPr>
        <w:t>TTIAM</w:t>
      </w:r>
      <w:r w:rsidR="00100A18" w:rsidRPr="00B2013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gramStart"/>
      <w:r w:rsidR="00100A18" w:rsidRPr="00B20132">
        <w:rPr>
          <w:rFonts w:ascii="Arial Narrow" w:hAnsi="Arial Narrow"/>
          <w:b/>
          <w:bCs/>
          <w:sz w:val="20"/>
          <w:szCs w:val="20"/>
        </w:rPr>
        <w:t xml:space="preserve">( </w:t>
      </w:r>
      <w:r w:rsidR="009823BF" w:rsidRPr="00B20132">
        <w:rPr>
          <w:rFonts w:ascii="Arial Narrow" w:hAnsi="Arial Narrow"/>
          <w:b/>
          <w:bCs/>
          <w:sz w:val="20"/>
          <w:szCs w:val="20"/>
        </w:rPr>
        <w:t xml:space="preserve"> http://www.ittiam.com/</w:t>
      </w:r>
      <w:proofErr w:type="gramEnd"/>
      <w:r w:rsidR="00100A18" w:rsidRPr="00B2013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gramStart"/>
      <w:r w:rsidR="00100A18" w:rsidRPr="00B20132">
        <w:rPr>
          <w:rFonts w:ascii="Arial Narrow" w:hAnsi="Arial Narrow"/>
          <w:b/>
          <w:bCs/>
          <w:sz w:val="20"/>
          <w:szCs w:val="20"/>
        </w:rPr>
        <w:t xml:space="preserve">) </w:t>
      </w:r>
      <w:r w:rsidR="009823BF" w:rsidRPr="00B20132">
        <w:rPr>
          <w:rFonts w:ascii="Arial Narrow" w:hAnsi="Arial Narrow"/>
          <w:b/>
          <w:bCs/>
          <w:sz w:val="20"/>
          <w:szCs w:val="20"/>
        </w:rPr>
        <w:t xml:space="preserve"> Bangalore</w:t>
      </w:r>
      <w:proofErr w:type="gramEnd"/>
      <w:r w:rsidR="009823BF" w:rsidRPr="00B20132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4CFB9B98" w14:textId="77777777" w:rsidR="00AC01E1" w:rsidRPr="00B20132" w:rsidRDefault="00AC01E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Language and Script</w:t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C, C++, </w:t>
      </w:r>
      <w:r w:rsidR="006D7B1B" w:rsidRPr="00B20132">
        <w:rPr>
          <w:rFonts w:ascii="Arial Narrow" w:hAnsi="Arial Narrow"/>
          <w:b/>
          <w:bCs/>
          <w:sz w:val="20"/>
          <w:szCs w:val="20"/>
        </w:rPr>
        <w:t>Shell Scripting.</w:t>
      </w:r>
    </w:p>
    <w:p w14:paraId="6B8CEB8F" w14:textId="41F0AAA4" w:rsidR="00AC01E1" w:rsidRPr="00B20132" w:rsidRDefault="00AC01E1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Platform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="00C04685">
        <w:rPr>
          <w:rFonts w:ascii="Arial Narrow" w:hAnsi="Arial Narrow"/>
          <w:b/>
          <w:bCs/>
          <w:sz w:val="20"/>
          <w:szCs w:val="20"/>
        </w:rPr>
        <w:tab/>
      </w:r>
      <w:r w:rsidR="00112BA6" w:rsidRPr="00B20132">
        <w:rPr>
          <w:rFonts w:ascii="Arial Narrow" w:hAnsi="Arial Narrow"/>
          <w:b/>
          <w:bCs/>
          <w:sz w:val="20"/>
          <w:szCs w:val="20"/>
        </w:rPr>
        <w:t>:   TI Omap3/4 Platform.</w:t>
      </w:r>
    </w:p>
    <w:p w14:paraId="1835C8E2" w14:textId="77777777" w:rsidR="00AC01E1" w:rsidRPr="00B20132" w:rsidRDefault="00AC01E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Role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</w:t>
      </w:r>
      <w:r w:rsidR="00A61A29" w:rsidRPr="00B20132">
        <w:rPr>
          <w:rFonts w:ascii="Arial Narrow" w:hAnsi="Arial Narrow"/>
          <w:b/>
          <w:bCs/>
          <w:sz w:val="20"/>
          <w:szCs w:val="20"/>
        </w:rPr>
        <w:t xml:space="preserve"> Sr. Software Engineer (Individual Contributor)</w:t>
      </w:r>
    </w:p>
    <w:p w14:paraId="62684A5C" w14:textId="77777777" w:rsidR="00AC01E1" w:rsidRPr="00B20132" w:rsidRDefault="00AC01E1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Responsibilities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Code development Deliver deliverables to internal customer </w:t>
      </w:r>
    </w:p>
    <w:p w14:paraId="55F99778" w14:textId="77777777" w:rsidR="00AC01E1" w:rsidRDefault="00AC01E1">
      <w:pPr>
        <w:pStyle w:val="BodyText"/>
        <w:spacing w:after="0"/>
        <w:ind w:left="720"/>
        <w:rPr>
          <w:rFonts w:ascii="Trebuchet MS" w:hAnsi="Trebuchet MS"/>
          <w:sz w:val="20"/>
          <w:szCs w:val="20"/>
        </w:rPr>
      </w:pPr>
    </w:p>
    <w:p w14:paraId="6334AD95" w14:textId="77777777" w:rsidR="001C3921" w:rsidRPr="00CB4FE3" w:rsidRDefault="001C3921" w:rsidP="001C3921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Android 2.2/2.3 board bring up with TI Omap3/4 Platform.</w:t>
      </w:r>
    </w:p>
    <w:p w14:paraId="76F428E8" w14:textId="77777777" w:rsidR="001C3921" w:rsidRPr="00CB4FE3" w:rsidRDefault="001C3921" w:rsidP="001C3921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Integrated and tested codecs/components into these frameworks.</w:t>
      </w:r>
    </w:p>
    <w:p w14:paraId="0FD24F2F" w14:textId="77777777" w:rsidR="001C3921" w:rsidRPr="00CB4FE3" w:rsidRDefault="001C3921" w:rsidP="001C3921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 xml:space="preserve">Frameworks </w:t>
      </w:r>
      <w:proofErr w:type="spellStart"/>
      <w:r w:rsidRPr="00CB4FE3">
        <w:rPr>
          <w:rFonts w:ascii="Times New Roman" w:hAnsi="Times New Roman" w:cs="Times New Roman"/>
          <w:sz w:val="20"/>
          <w:szCs w:val="20"/>
        </w:rPr>
        <w:t>Gstreamer</w:t>
      </w:r>
      <w:proofErr w:type="spellEnd"/>
      <w:r w:rsidRPr="00CB4FE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CB4FE3">
        <w:rPr>
          <w:rFonts w:ascii="Times New Roman" w:hAnsi="Times New Roman" w:cs="Times New Roman"/>
          <w:sz w:val="20"/>
          <w:szCs w:val="20"/>
        </w:rPr>
        <w:t>OpenMax</w:t>
      </w:r>
      <w:proofErr w:type="spellEnd"/>
      <w:r w:rsidRPr="00CB4FE3">
        <w:rPr>
          <w:rFonts w:ascii="Times New Roman" w:hAnsi="Times New Roman" w:cs="Times New Roman"/>
          <w:sz w:val="20"/>
          <w:szCs w:val="20"/>
        </w:rPr>
        <w:t xml:space="preserve"> IL. Integration and testing of audio codec.</w:t>
      </w:r>
    </w:p>
    <w:p w14:paraId="12347E24" w14:textId="77777777" w:rsidR="001C3921" w:rsidRPr="00CB4FE3" w:rsidRDefault="001C3921" w:rsidP="001C3921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Testing audio codec with integrated MM Framework. Codec like WAV/WMA, WMA –PRO, MP1/2/3.</w:t>
      </w:r>
    </w:p>
    <w:p w14:paraId="02D7EA2C" w14:textId="77777777" w:rsidR="00AC01E1" w:rsidRPr="00CB4FE3" w:rsidRDefault="001C3921" w:rsidP="001C3921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Code migration from Microsoft VC++ to Eclipse.</w:t>
      </w:r>
    </w:p>
    <w:p w14:paraId="303F4B37" w14:textId="77777777" w:rsidR="001C3921" w:rsidRDefault="001C3921" w:rsidP="001C3921">
      <w:pPr>
        <w:pStyle w:val="BodyText"/>
        <w:spacing w:after="0"/>
        <w:ind w:left="1440"/>
        <w:rPr>
          <w:rFonts w:ascii="Trebuchet MS" w:hAnsi="Trebuchet MS"/>
          <w:sz w:val="20"/>
          <w:szCs w:val="20"/>
        </w:rPr>
      </w:pPr>
    </w:p>
    <w:p w14:paraId="07353D6D" w14:textId="77777777" w:rsidR="00AC01E1" w:rsidRPr="00EA64D9" w:rsidRDefault="0054485E">
      <w:pPr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bCs/>
          <w:smallCaps/>
          <w:color w:val="000000"/>
        </w:rPr>
      </w:pPr>
      <w:r w:rsidRPr="00EA64D9">
        <w:rPr>
          <w:rFonts w:ascii="Times New Roman" w:hAnsi="Times New Roman" w:cs="Times New Roman"/>
          <w:bCs/>
          <w:smallCaps/>
          <w:color w:val="000000"/>
        </w:rPr>
        <w:t xml:space="preserve">Set Top Box </w:t>
      </w: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>( Vintage</w:t>
      </w:r>
      <w:proofErr w:type="gramEnd"/>
      <w:r w:rsidRPr="00EA64D9">
        <w:rPr>
          <w:rFonts w:ascii="Times New Roman" w:hAnsi="Times New Roman" w:cs="Times New Roman"/>
          <w:bCs/>
          <w:smallCaps/>
          <w:color w:val="000000"/>
        </w:rPr>
        <w:t xml:space="preserve"> ) </w:t>
      </w:r>
      <w:proofErr w:type="spellStart"/>
      <w:r w:rsidRPr="00EA64D9">
        <w:rPr>
          <w:rFonts w:ascii="Times New Roman" w:hAnsi="Times New Roman" w:cs="Times New Roman"/>
          <w:bCs/>
          <w:smallCaps/>
          <w:color w:val="000000"/>
        </w:rPr>
        <w:t>Intek</w:t>
      </w:r>
      <w:proofErr w:type="spellEnd"/>
      <w:r w:rsidRPr="00EA64D9">
        <w:rPr>
          <w:rFonts w:ascii="Times New Roman" w:hAnsi="Times New Roman" w:cs="Times New Roman"/>
          <w:bCs/>
          <w:smallCaps/>
          <w:color w:val="000000"/>
        </w:rPr>
        <w:t xml:space="preserve"> Digital </w:t>
      </w: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 xml:space="preserve">( </w:t>
      </w:r>
      <w:proofErr w:type="spellStart"/>
      <w:r w:rsidRPr="00EA64D9">
        <w:rPr>
          <w:rFonts w:ascii="Times New Roman" w:hAnsi="Times New Roman" w:cs="Times New Roman"/>
          <w:bCs/>
          <w:smallCaps/>
          <w:color w:val="000000"/>
        </w:rPr>
        <w:t>S</w:t>
      </w:r>
      <w:proofErr w:type="gramEnd"/>
      <w:r w:rsidRPr="00EA64D9">
        <w:rPr>
          <w:rFonts w:ascii="Times New Roman" w:hAnsi="Times New Roman" w:cs="Times New Roman"/>
          <w:bCs/>
          <w:smallCaps/>
          <w:color w:val="000000"/>
        </w:rPr>
        <w:t>.Korea</w:t>
      </w:r>
      <w:proofErr w:type="spellEnd"/>
      <w:r w:rsidRPr="00EA64D9">
        <w:rPr>
          <w:rFonts w:ascii="Times New Roman" w:hAnsi="Times New Roman" w:cs="Times New Roman"/>
          <w:bCs/>
          <w:smallCaps/>
          <w:color w:val="000000"/>
        </w:rPr>
        <w:t xml:space="preserve"> </w:t>
      </w:r>
      <w:r w:rsidR="00AC01E1" w:rsidRPr="00EA64D9">
        <w:rPr>
          <w:rFonts w:ascii="Times New Roman" w:hAnsi="Times New Roman" w:cs="Times New Roman"/>
          <w:bCs/>
          <w:smallCaps/>
          <w:color w:val="000000"/>
        </w:rPr>
        <w:t>System Development</w:t>
      </w:r>
    </w:p>
    <w:p w14:paraId="20822ACF" w14:textId="77777777" w:rsidR="00AC01E1" w:rsidRPr="00B20132" w:rsidRDefault="00AC01E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Client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proofErr w:type="spellStart"/>
      <w:r w:rsidR="0039156A" w:rsidRPr="00B20132">
        <w:rPr>
          <w:rFonts w:ascii="Arial Narrow" w:hAnsi="Arial Narrow"/>
          <w:b/>
          <w:bCs/>
          <w:sz w:val="20"/>
          <w:szCs w:val="20"/>
        </w:rPr>
        <w:t>Intek</w:t>
      </w:r>
      <w:proofErr w:type="spellEnd"/>
      <w:r w:rsidR="0039156A" w:rsidRPr="00B20132">
        <w:rPr>
          <w:rFonts w:ascii="Arial Narrow" w:hAnsi="Arial Narrow"/>
          <w:b/>
          <w:bCs/>
          <w:sz w:val="20"/>
          <w:szCs w:val="20"/>
        </w:rPr>
        <w:t xml:space="preserve"> Digital http://www.intekdigital.com/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– </w:t>
      </w:r>
      <w:r w:rsidR="0039156A" w:rsidRPr="00B20132">
        <w:rPr>
          <w:rFonts w:ascii="Arial Narrow" w:hAnsi="Arial Narrow"/>
          <w:b/>
          <w:bCs/>
          <w:sz w:val="20"/>
          <w:szCs w:val="20"/>
        </w:rPr>
        <w:t xml:space="preserve">Seoul </w:t>
      </w:r>
      <w:proofErr w:type="spellStart"/>
      <w:proofErr w:type="gramStart"/>
      <w:r w:rsidR="0039156A" w:rsidRPr="00B20132">
        <w:rPr>
          <w:rFonts w:ascii="Arial Narrow" w:hAnsi="Arial Narrow"/>
          <w:b/>
          <w:bCs/>
          <w:sz w:val="20"/>
          <w:szCs w:val="20"/>
        </w:rPr>
        <w:t>S.Korea</w:t>
      </w:r>
      <w:proofErr w:type="spellEnd"/>
      <w:proofErr w:type="gramEnd"/>
    </w:p>
    <w:p w14:paraId="3CB1011F" w14:textId="77777777" w:rsidR="00AC01E1" w:rsidRPr="00B20132" w:rsidRDefault="00AC01E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Language and Script</w:t>
      </w:r>
      <w:r w:rsidRPr="00B20132">
        <w:rPr>
          <w:rFonts w:ascii="Arial Narrow" w:hAnsi="Arial Narrow"/>
          <w:b/>
          <w:bCs/>
          <w:sz w:val="20"/>
          <w:szCs w:val="20"/>
        </w:rPr>
        <w:tab/>
        <w:t>:   C, C++</w:t>
      </w:r>
    </w:p>
    <w:p w14:paraId="6D84C565" w14:textId="0B696F9C" w:rsidR="00AC01E1" w:rsidRPr="00B20132" w:rsidRDefault="00AC01E1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Platform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="00C04685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 xml:space="preserve">:   </w:t>
      </w:r>
      <w:r w:rsidR="001422E4" w:rsidRPr="00B20132">
        <w:rPr>
          <w:rFonts w:ascii="Arial Narrow" w:hAnsi="Arial Narrow"/>
          <w:b/>
          <w:bCs/>
          <w:sz w:val="20"/>
          <w:szCs w:val="20"/>
        </w:rPr>
        <w:t>S</w:t>
      </w:r>
      <w:r w:rsidR="00902FB0" w:rsidRPr="00B20132">
        <w:rPr>
          <w:rFonts w:ascii="Arial Narrow" w:hAnsi="Arial Narrow"/>
          <w:b/>
          <w:bCs/>
          <w:sz w:val="20"/>
          <w:szCs w:val="20"/>
        </w:rPr>
        <w:t xml:space="preserve">TMicroelectronics STx7105 </w:t>
      </w:r>
      <w:proofErr w:type="spellStart"/>
      <w:r w:rsidR="00902FB0" w:rsidRPr="00B20132">
        <w:rPr>
          <w:rFonts w:ascii="Arial Narrow" w:hAnsi="Arial Narrow"/>
          <w:b/>
          <w:bCs/>
          <w:sz w:val="20"/>
          <w:szCs w:val="20"/>
        </w:rPr>
        <w:t>Mboard</w:t>
      </w:r>
      <w:proofErr w:type="spellEnd"/>
      <w:r w:rsidR="00902FB0" w:rsidRPr="00B20132">
        <w:rPr>
          <w:rFonts w:ascii="Arial Narrow" w:hAnsi="Arial Narrow"/>
          <w:b/>
          <w:bCs/>
          <w:sz w:val="20"/>
          <w:szCs w:val="20"/>
        </w:rPr>
        <w:t>.</w:t>
      </w:r>
    </w:p>
    <w:p w14:paraId="1995AA4E" w14:textId="77777777" w:rsidR="00AC01E1" w:rsidRPr="00B20132" w:rsidRDefault="00AC01E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Role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902FB0" w:rsidRPr="00B20132">
        <w:rPr>
          <w:rFonts w:ascii="Arial Narrow" w:hAnsi="Arial Narrow"/>
          <w:b/>
          <w:bCs/>
          <w:sz w:val="20"/>
          <w:szCs w:val="20"/>
        </w:rPr>
        <w:t>Senior Sof</w:t>
      </w:r>
      <w:r w:rsidR="002F2B86" w:rsidRPr="00B20132">
        <w:rPr>
          <w:rFonts w:ascii="Arial Narrow" w:hAnsi="Arial Narrow"/>
          <w:b/>
          <w:bCs/>
          <w:sz w:val="20"/>
          <w:szCs w:val="20"/>
        </w:rPr>
        <w:t xml:space="preserve">tware Engineer </w:t>
      </w:r>
      <w:r w:rsidRPr="00B20132">
        <w:rPr>
          <w:rFonts w:ascii="Arial Narrow" w:hAnsi="Arial Narrow"/>
          <w:b/>
          <w:bCs/>
          <w:sz w:val="20"/>
          <w:szCs w:val="20"/>
        </w:rPr>
        <w:t>(Platform and Drivers)</w:t>
      </w:r>
    </w:p>
    <w:p w14:paraId="1DB33A7F" w14:textId="77777777" w:rsidR="00AC01E1" w:rsidRPr="00B20132" w:rsidRDefault="00AC01E1" w:rsidP="00B20132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Responsibilities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Code development Deliver deliverables to </w:t>
      </w:r>
      <w:proofErr w:type="spellStart"/>
      <w:r w:rsidR="002F2B86" w:rsidRPr="00B20132">
        <w:rPr>
          <w:rFonts w:ascii="Arial Narrow" w:hAnsi="Arial Narrow"/>
          <w:b/>
          <w:bCs/>
          <w:sz w:val="20"/>
          <w:szCs w:val="20"/>
        </w:rPr>
        <w:t>Clinet</w:t>
      </w:r>
      <w:proofErr w:type="spellEnd"/>
      <w:r w:rsidR="002F2B86" w:rsidRPr="00B20132">
        <w:rPr>
          <w:rFonts w:ascii="Arial Narrow" w:hAnsi="Arial Narrow"/>
          <w:b/>
          <w:bCs/>
          <w:sz w:val="20"/>
          <w:szCs w:val="20"/>
        </w:rPr>
        <w:t>.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7FD7CA89" w14:textId="77777777" w:rsidR="00AC01E1" w:rsidRPr="00147239" w:rsidRDefault="00AC01E1" w:rsidP="00317BBA">
      <w:pPr>
        <w:pStyle w:val="BodyText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1481F703" w14:textId="77777777" w:rsidR="002B530B" w:rsidRPr="00147239" w:rsidRDefault="002B530B" w:rsidP="002B530B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DLNA Media Server, Media clie</w:t>
      </w:r>
      <w:r w:rsidR="001A30AD" w:rsidRPr="00147239">
        <w:rPr>
          <w:rFonts w:ascii="Times New Roman" w:hAnsi="Times New Roman" w:cs="Times New Roman"/>
          <w:sz w:val="20"/>
          <w:szCs w:val="20"/>
        </w:rPr>
        <w:t>nt and Media control protocols</w:t>
      </w:r>
      <w:r w:rsidRPr="00147239">
        <w:rPr>
          <w:rFonts w:ascii="Times New Roman" w:hAnsi="Times New Roman" w:cs="Times New Roman"/>
          <w:sz w:val="20"/>
          <w:szCs w:val="20"/>
        </w:rPr>
        <w:t>,</w:t>
      </w:r>
      <w:r w:rsidR="001A30AD" w:rsidRPr="00147239">
        <w:rPr>
          <w:rFonts w:ascii="Times New Roman" w:hAnsi="Times New Roman" w:cs="Times New Roman"/>
          <w:sz w:val="20"/>
          <w:szCs w:val="20"/>
        </w:rPr>
        <w:t xml:space="preserve"> </w:t>
      </w:r>
      <w:r w:rsidRPr="00147239">
        <w:rPr>
          <w:rFonts w:ascii="Times New Roman" w:hAnsi="Times New Roman" w:cs="Times New Roman"/>
          <w:sz w:val="20"/>
          <w:szCs w:val="20"/>
        </w:rPr>
        <w:t>UPnP/AV</w:t>
      </w:r>
    </w:p>
    <w:p w14:paraId="58EDF0B3" w14:textId="77777777" w:rsidR="002B530B" w:rsidRPr="00147239" w:rsidRDefault="002B530B" w:rsidP="002B530B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Providing API routines for wireless security WEP, WPA-PSK, WPA-TKIP, WPA2 AES.</w:t>
      </w:r>
    </w:p>
    <w:p w14:paraId="581BC3AF" w14:textId="609788AE" w:rsidR="00552F47" w:rsidRDefault="002B530B" w:rsidP="00552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DHCP, QoS and other IP protocol, TCP/IP stack.</w:t>
      </w:r>
      <w:r w:rsidR="00AC01E1" w:rsidRPr="00147239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0635221" w14:textId="77777777" w:rsidR="0031440A" w:rsidRDefault="0031440A" w:rsidP="0031440A">
      <w:pPr>
        <w:pStyle w:val="BodyText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6F9E8DC5" w14:textId="77777777" w:rsidR="00552F47" w:rsidRDefault="00552F47" w:rsidP="001C098B">
      <w:pPr>
        <w:pStyle w:val="BodyText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3BC63464" w14:textId="1F5E19B6" w:rsidR="002C1A8F" w:rsidRPr="00552F47" w:rsidRDefault="002C1A8F" w:rsidP="00552F47">
      <w:pPr>
        <w:pStyle w:val="BodyText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52F47">
        <w:rPr>
          <w:rFonts w:ascii="Times New Roman" w:hAnsi="Times New Roman" w:cs="Times New Roman"/>
          <w:bCs/>
          <w:smallCaps/>
          <w:color w:val="000000"/>
        </w:rPr>
        <w:t>Wi-Fi AP Dongle</w:t>
      </w:r>
      <w:r w:rsidRPr="00552F47">
        <w:rPr>
          <w:rFonts w:ascii="Times New Roman" w:hAnsi="Times New Roman" w:cs="Times New Roman"/>
          <w:sz w:val="20"/>
          <w:szCs w:val="20"/>
        </w:rPr>
        <w:t xml:space="preserve"> -MCK </w:t>
      </w:r>
      <w:proofErr w:type="gramStart"/>
      <w:r w:rsidRPr="00552F47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552F47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552F47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552F47">
        <w:rPr>
          <w:rFonts w:ascii="Times New Roman" w:hAnsi="Times New Roman" w:cs="Times New Roman"/>
          <w:sz w:val="20"/>
          <w:szCs w:val="20"/>
        </w:rPr>
        <w:t>Korea</w:t>
      </w:r>
      <w:proofErr w:type="spellEnd"/>
      <w:r w:rsidRPr="00552F47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  <w:r w:rsidRPr="00552F47">
        <w:rPr>
          <w:rFonts w:ascii="Times New Roman" w:hAnsi="Times New Roman" w:cs="Times New Roman"/>
          <w:sz w:val="20"/>
          <w:szCs w:val="20"/>
        </w:rPr>
        <w:t xml:space="preserve"> SPA Computers PVT LTD.  </w:t>
      </w:r>
      <w:proofErr w:type="gramStart"/>
      <w:r w:rsidRPr="00552F47">
        <w:rPr>
          <w:rFonts w:ascii="Times New Roman" w:hAnsi="Times New Roman" w:cs="Times New Roman"/>
          <w:sz w:val="20"/>
          <w:szCs w:val="20"/>
        </w:rPr>
        <w:t>( Nov</w:t>
      </w:r>
      <w:proofErr w:type="gramEnd"/>
      <w:r w:rsidRPr="00552F47">
        <w:rPr>
          <w:rFonts w:ascii="Times New Roman" w:hAnsi="Times New Roman" w:cs="Times New Roman"/>
          <w:sz w:val="20"/>
          <w:szCs w:val="20"/>
        </w:rPr>
        <w:t xml:space="preserve"> -2009 – Jan-</w:t>
      </w:r>
      <w:proofErr w:type="gramStart"/>
      <w:r w:rsidRPr="00552F47">
        <w:rPr>
          <w:rFonts w:ascii="Times New Roman" w:hAnsi="Times New Roman" w:cs="Times New Roman"/>
          <w:sz w:val="20"/>
          <w:szCs w:val="20"/>
        </w:rPr>
        <w:t>2010  )</w:t>
      </w:r>
      <w:proofErr w:type="gramEnd"/>
    </w:p>
    <w:p w14:paraId="3DD4BDC4" w14:textId="77777777" w:rsidR="00266AD9" w:rsidRPr="00CE5360" w:rsidRDefault="00266AD9" w:rsidP="002C1A8F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CE5360">
        <w:rPr>
          <w:rFonts w:ascii="Arial Narrow" w:hAnsi="Arial Narrow"/>
          <w:b/>
          <w:bCs/>
          <w:sz w:val="20"/>
          <w:szCs w:val="20"/>
        </w:rPr>
        <w:t>Client</w:t>
      </w:r>
      <w:r w:rsidRPr="00CE5360">
        <w:rPr>
          <w:rFonts w:ascii="Arial Narrow" w:hAnsi="Arial Narrow"/>
          <w:b/>
          <w:bCs/>
          <w:sz w:val="20"/>
          <w:szCs w:val="20"/>
        </w:rPr>
        <w:tab/>
      </w:r>
      <w:r w:rsidRPr="00CE5360">
        <w:rPr>
          <w:rFonts w:ascii="Arial Narrow" w:hAnsi="Arial Narrow"/>
          <w:b/>
          <w:bCs/>
          <w:sz w:val="20"/>
          <w:szCs w:val="20"/>
        </w:rPr>
        <w:tab/>
      </w:r>
      <w:r w:rsidRPr="00CE5360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2C1A8F" w:rsidRPr="00CE5360">
        <w:rPr>
          <w:rFonts w:ascii="Arial Narrow" w:hAnsi="Arial Narrow"/>
          <w:b/>
          <w:bCs/>
          <w:sz w:val="20"/>
          <w:szCs w:val="20"/>
        </w:rPr>
        <w:t xml:space="preserve">Dong </w:t>
      </w:r>
      <w:proofErr w:type="gramStart"/>
      <w:r w:rsidR="002C1A8F" w:rsidRPr="00CE5360">
        <w:rPr>
          <w:rFonts w:ascii="Arial Narrow" w:hAnsi="Arial Narrow"/>
          <w:b/>
          <w:bCs/>
          <w:sz w:val="20"/>
          <w:szCs w:val="20"/>
        </w:rPr>
        <w:t>Yang  –</w:t>
      </w:r>
      <w:proofErr w:type="gramEnd"/>
      <w:r w:rsidR="002C1A8F" w:rsidRPr="00CE5360">
        <w:rPr>
          <w:rFonts w:ascii="Arial Narrow" w:hAnsi="Arial Narrow"/>
          <w:b/>
          <w:bCs/>
          <w:sz w:val="20"/>
          <w:szCs w:val="20"/>
        </w:rPr>
        <w:t xml:space="preserve"> Seoul S</w:t>
      </w:r>
      <w:r w:rsidR="0043119D" w:rsidRPr="00CE5360">
        <w:rPr>
          <w:rFonts w:ascii="Arial Narrow" w:hAnsi="Arial Narrow"/>
          <w:b/>
          <w:bCs/>
          <w:sz w:val="20"/>
          <w:szCs w:val="20"/>
        </w:rPr>
        <w:t xml:space="preserve">outh </w:t>
      </w:r>
      <w:r w:rsidR="002C1A8F" w:rsidRPr="00CE5360">
        <w:rPr>
          <w:rFonts w:ascii="Arial Narrow" w:hAnsi="Arial Narrow"/>
          <w:b/>
          <w:bCs/>
          <w:sz w:val="20"/>
          <w:szCs w:val="20"/>
        </w:rPr>
        <w:t xml:space="preserve">Korea </w:t>
      </w:r>
    </w:p>
    <w:p w14:paraId="2580CF16" w14:textId="77777777" w:rsidR="00266AD9" w:rsidRPr="00CE5360" w:rsidRDefault="00266AD9" w:rsidP="00266AD9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CE5360">
        <w:rPr>
          <w:rFonts w:ascii="Arial Narrow" w:hAnsi="Arial Narrow"/>
          <w:b/>
          <w:bCs/>
          <w:sz w:val="20"/>
          <w:szCs w:val="20"/>
        </w:rPr>
        <w:t>Language and Script</w:t>
      </w:r>
      <w:r w:rsidRPr="00CE5360">
        <w:rPr>
          <w:rFonts w:ascii="Arial Narrow" w:hAnsi="Arial Narrow"/>
          <w:b/>
          <w:bCs/>
          <w:sz w:val="20"/>
          <w:szCs w:val="20"/>
        </w:rPr>
        <w:tab/>
        <w:t xml:space="preserve">:   C, C++, </w:t>
      </w:r>
      <w:r w:rsidR="00E552C3" w:rsidRPr="00CE5360">
        <w:rPr>
          <w:rFonts w:ascii="Arial Narrow" w:hAnsi="Arial Narrow"/>
          <w:b/>
          <w:bCs/>
          <w:sz w:val="20"/>
          <w:szCs w:val="20"/>
        </w:rPr>
        <w:t>Bash</w:t>
      </w:r>
      <w:r w:rsidR="005D374F" w:rsidRPr="00CE5360">
        <w:rPr>
          <w:rFonts w:ascii="Arial Narrow" w:hAnsi="Arial Narrow"/>
          <w:b/>
          <w:bCs/>
          <w:sz w:val="20"/>
          <w:szCs w:val="20"/>
        </w:rPr>
        <w:t>.</w:t>
      </w:r>
      <w:r w:rsidRPr="00CE5360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59955263" w14:textId="0B3FB267" w:rsidR="00266AD9" w:rsidRPr="00CE5360" w:rsidRDefault="00266AD9" w:rsidP="00132BD8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CE5360">
        <w:rPr>
          <w:rFonts w:ascii="Arial Narrow" w:hAnsi="Arial Narrow"/>
          <w:b/>
          <w:bCs/>
          <w:sz w:val="20"/>
          <w:szCs w:val="20"/>
        </w:rPr>
        <w:t>Platform</w:t>
      </w:r>
      <w:r w:rsidRPr="00CE5360">
        <w:rPr>
          <w:rFonts w:ascii="Arial Narrow" w:hAnsi="Arial Narrow"/>
          <w:b/>
          <w:bCs/>
          <w:sz w:val="20"/>
          <w:szCs w:val="20"/>
        </w:rPr>
        <w:tab/>
      </w:r>
      <w:r w:rsidRPr="00CE5360">
        <w:rPr>
          <w:rFonts w:ascii="Arial Narrow" w:hAnsi="Arial Narrow"/>
          <w:b/>
          <w:bCs/>
          <w:sz w:val="20"/>
          <w:szCs w:val="20"/>
        </w:rPr>
        <w:tab/>
      </w:r>
      <w:r w:rsidR="00CE5360">
        <w:rPr>
          <w:rFonts w:ascii="Arial Narrow" w:hAnsi="Arial Narrow"/>
          <w:b/>
          <w:bCs/>
          <w:sz w:val="20"/>
          <w:szCs w:val="20"/>
        </w:rPr>
        <w:tab/>
      </w:r>
      <w:r w:rsidRPr="00CE5360">
        <w:rPr>
          <w:rFonts w:ascii="Arial Narrow" w:hAnsi="Arial Narrow"/>
          <w:b/>
          <w:bCs/>
          <w:sz w:val="20"/>
          <w:szCs w:val="20"/>
        </w:rPr>
        <w:t xml:space="preserve">:   </w:t>
      </w:r>
      <w:r w:rsidR="00D745E8" w:rsidRPr="00CE5360">
        <w:rPr>
          <w:rFonts w:ascii="Arial Narrow" w:hAnsi="Arial Narrow"/>
          <w:b/>
          <w:bCs/>
          <w:sz w:val="20"/>
          <w:szCs w:val="20"/>
        </w:rPr>
        <w:t>RT3052 MIPS Core USB JTAG Emulator.</w:t>
      </w:r>
    </w:p>
    <w:p w14:paraId="5086802C" w14:textId="77777777" w:rsidR="00266AD9" w:rsidRPr="00CE5360" w:rsidRDefault="00266AD9" w:rsidP="00266AD9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CE5360">
        <w:rPr>
          <w:rFonts w:ascii="Arial Narrow" w:hAnsi="Arial Narrow"/>
          <w:b/>
          <w:bCs/>
          <w:sz w:val="20"/>
          <w:szCs w:val="20"/>
        </w:rPr>
        <w:t>Role</w:t>
      </w:r>
      <w:r w:rsidRPr="00CE5360">
        <w:rPr>
          <w:rFonts w:ascii="Arial Narrow" w:hAnsi="Arial Narrow"/>
          <w:b/>
          <w:bCs/>
          <w:sz w:val="20"/>
          <w:szCs w:val="20"/>
        </w:rPr>
        <w:tab/>
      </w:r>
      <w:r w:rsidRPr="00CE5360">
        <w:rPr>
          <w:rFonts w:ascii="Arial Narrow" w:hAnsi="Arial Narrow"/>
          <w:b/>
          <w:bCs/>
          <w:sz w:val="20"/>
          <w:szCs w:val="20"/>
        </w:rPr>
        <w:tab/>
      </w:r>
      <w:r w:rsidRPr="00CE5360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636B32" w:rsidRPr="00CE5360">
        <w:rPr>
          <w:rFonts w:ascii="Arial Narrow" w:hAnsi="Arial Narrow"/>
          <w:b/>
          <w:bCs/>
          <w:sz w:val="20"/>
          <w:szCs w:val="20"/>
        </w:rPr>
        <w:t xml:space="preserve">Senior Software </w:t>
      </w:r>
      <w:proofErr w:type="gramStart"/>
      <w:r w:rsidR="00636B32" w:rsidRPr="00CE5360">
        <w:rPr>
          <w:rFonts w:ascii="Arial Narrow" w:hAnsi="Arial Narrow"/>
          <w:b/>
          <w:bCs/>
          <w:sz w:val="20"/>
          <w:szCs w:val="20"/>
        </w:rPr>
        <w:t>Engineer  (</w:t>
      </w:r>
      <w:proofErr w:type="gramEnd"/>
      <w:r w:rsidR="00636B32" w:rsidRPr="00CE5360">
        <w:rPr>
          <w:rFonts w:ascii="Arial Narrow" w:hAnsi="Arial Narrow"/>
          <w:b/>
          <w:bCs/>
          <w:sz w:val="20"/>
          <w:szCs w:val="20"/>
        </w:rPr>
        <w:t>Platform and Drivers)</w:t>
      </w:r>
    </w:p>
    <w:p w14:paraId="52EFFA84" w14:textId="77777777" w:rsidR="00266AD9" w:rsidRPr="00CE5360" w:rsidRDefault="00266AD9" w:rsidP="00132BD8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CE5360">
        <w:rPr>
          <w:rFonts w:ascii="Arial Narrow" w:hAnsi="Arial Narrow"/>
          <w:b/>
          <w:bCs/>
          <w:sz w:val="20"/>
          <w:szCs w:val="20"/>
        </w:rPr>
        <w:t>Responsibilities</w:t>
      </w:r>
      <w:r w:rsidRPr="00CE5360">
        <w:rPr>
          <w:rFonts w:ascii="Arial Narrow" w:hAnsi="Arial Narrow"/>
          <w:b/>
          <w:bCs/>
          <w:sz w:val="20"/>
          <w:szCs w:val="20"/>
        </w:rPr>
        <w:tab/>
      </w:r>
      <w:r w:rsidRPr="00CE5360">
        <w:rPr>
          <w:rFonts w:ascii="Arial Narrow" w:hAnsi="Arial Narrow"/>
          <w:b/>
          <w:bCs/>
          <w:sz w:val="20"/>
          <w:szCs w:val="20"/>
        </w:rPr>
        <w:tab/>
        <w:t xml:space="preserve">:   Code development Deliver deliverables to internal customer </w:t>
      </w:r>
    </w:p>
    <w:p w14:paraId="5B6A6E52" w14:textId="77777777" w:rsidR="00266AD9" w:rsidRDefault="00266AD9" w:rsidP="00266AD9">
      <w:pPr>
        <w:pStyle w:val="BodyText"/>
        <w:spacing w:after="0"/>
        <w:rPr>
          <w:rFonts w:ascii="Trebuchet MS" w:hAnsi="Trebuchet MS"/>
          <w:sz w:val="20"/>
          <w:szCs w:val="20"/>
        </w:rPr>
      </w:pPr>
    </w:p>
    <w:p w14:paraId="1D172DDC" w14:textId="77777777" w:rsidR="002C1A8F" w:rsidRPr="00147239" w:rsidRDefault="005A63E2" w:rsidP="002C1A8F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B</w:t>
      </w:r>
      <w:r w:rsidR="002C1A8F" w:rsidRPr="00147239">
        <w:rPr>
          <w:rFonts w:ascii="Times New Roman" w:hAnsi="Times New Roman" w:cs="Times New Roman"/>
          <w:sz w:val="20"/>
          <w:szCs w:val="20"/>
        </w:rPr>
        <w:t xml:space="preserve">oard </w:t>
      </w:r>
      <w:proofErr w:type="gramStart"/>
      <w:r w:rsidR="002C1A8F" w:rsidRPr="00147239">
        <w:rPr>
          <w:rFonts w:ascii="Times New Roman" w:hAnsi="Times New Roman" w:cs="Times New Roman"/>
          <w:sz w:val="20"/>
          <w:szCs w:val="20"/>
        </w:rPr>
        <w:t>bring</w:t>
      </w:r>
      <w:proofErr w:type="gramEnd"/>
      <w:r w:rsidR="002C1A8F" w:rsidRPr="00147239">
        <w:rPr>
          <w:rFonts w:ascii="Times New Roman" w:hAnsi="Times New Roman" w:cs="Times New Roman"/>
          <w:sz w:val="20"/>
          <w:szCs w:val="20"/>
        </w:rPr>
        <w:t xml:space="preserve"> up </w:t>
      </w:r>
      <w:proofErr w:type="gramStart"/>
      <w:r w:rsidRPr="00147239">
        <w:rPr>
          <w:rFonts w:ascii="Times New Roman" w:hAnsi="Times New Roman" w:cs="Times New Roman"/>
          <w:sz w:val="20"/>
          <w:szCs w:val="20"/>
        </w:rPr>
        <w:t>(</w:t>
      </w:r>
      <w:r w:rsidR="00660CCF" w:rsidRPr="00147239">
        <w:rPr>
          <w:rFonts w:ascii="Times New Roman" w:hAnsi="Times New Roman" w:cs="Times New Roman"/>
          <w:sz w:val="20"/>
          <w:szCs w:val="20"/>
        </w:rPr>
        <w:t xml:space="preserve"> </w:t>
      </w:r>
      <w:r w:rsidRPr="00147239">
        <w:rPr>
          <w:rFonts w:ascii="Times New Roman" w:hAnsi="Times New Roman" w:cs="Times New Roman"/>
          <w:sz w:val="20"/>
          <w:szCs w:val="20"/>
        </w:rPr>
        <w:t>B</w:t>
      </w:r>
      <w:r w:rsidR="002C1A8F" w:rsidRPr="00147239">
        <w:rPr>
          <w:rFonts w:ascii="Times New Roman" w:hAnsi="Times New Roman" w:cs="Times New Roman"/>
          <w:sz w:val="20"/>
          <w:szCs w:val="20"/>
        </w:rPr>
        <w:t>oot</w:t>
      </w:r>
      <w:proofErr w:type="gramEnd"/>
      <w:r w:rsidR="002C1A8F" w:rsidRPr="00147239">
        <w:rPr>
          <w:rFonts w:ascii="Times New Roman" w:hAnsi="Times New Roman" w:cs="Times New Roman"/>
          <w:sz w:val="20"/>
          <w:szCs w:val="20"/>
        </w:rPr>
        <w:t xml:space="preserve"> loader, kernel &amp; files system for </w:t>
      </w:r>
      <w:proofErr w:type="spellStart"/>
      <w:r w:rsidR="002C1A8F" w:rsidRPr="00147239">
        <w:rPr>
          <w:rFonts w:ascii="Times New Roman" w:hAnsi="Times New Roman" w:cs="Times New Roman"/>
          <w:sz w:val="20"/>
          <w:szCs w:val="20"/>
        </w:rPr>
        <w:t>Ralink</w:t>
      </w:r>
      <w:proofErr w:type="spellEnd"/>
      <w:r w:rsidR="002C1A8F" w:rsidRPr="00147239">
        <w:rPr>
          <w:rFonts w:ascii="Times New Roman" w:hAnsi="Times New Roman" w:cs="Times New Roman"/>
          <w:sz w:val="20"/>
          <w:szCs w:val="20"/>
        </w:rPr>
        <w:t xml:space="preserve"> RT3052 MIPS Core custom board</w:t>
      </w:r>
      <w:r w:rsidR="00272055" w:rsidRPr="00147239">
        <w:rPr>
          <w:rFonts w:ascii="Times New Roman" w:hAnsi="Times New Roman" w:cs="Times New Roman"/>
          <w:sz w:val="20"/>
          <w:szCs w:val="20"/>
        </w:rPr>
        <w:t>)</w:t>
      </w:r>
      <w:r w:rsidR="002C1A8F" w:rsidRPr="00147239">
        <w:rPr>
          <w:rFonts w:ascii="Times New Roman" w:hAnsi="Times New Roman" w:cs="Times New Roman"/>
          <w:sz w:val="20"/>
          <w:szCs w:val="20"/>
        </w:rPr>
        <w:t xml:space="preserve">.       </w:t>
      </w:r>
    </w:p>
    <w:p w14:paraId="1D47243F" w14:textId="77777777" w:rsidR="002C1A8F" w:rsidRPr="00147239" w:rsidRDefault="00B4017E" w:rsidP="002C1A8F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 xml:space="preserve">Porting </w:t>
      </w:r>
      <w:r w:rsidR="002C1A8F" w:rsidRPr="00147239">
        <w:rPr>
          <w:rFonts w:ascii="Times New Roman" w:hAnsi="Times New Roman" w:cs="Times New Roman"/>
          <w:sz w:val="20"/>
          <w:szCs w:val="20"/>
        </w:rPr>
        <w:t xml:space="preserve">Device Driver’s </w:t>
      </w:r>
      <w:proofErr w:type="gramStart"/>
      <w:r w:rsidR="002C1A8F" w:rsidRPr="00147239">
        <w:rPr>
          <w:rFonts w:ascii="Times New Roman" w:hAnsi="Times New Roman" w:cs="Times New Roman"/>
          <w:sz w:val="20"/>
          <w:szCs w:val="20"/>
        </w:rPr>
        <w:t>(</w:t>
      </w:r>
      <w:r w:rsidR="00824A46" w:rsidRPr="00147239">
        <w:rPr>
          <w:rFonts w:ascii="Times New Roman" w:hAnsi="Times New Roman" w:cs="Times New Roman"/>
          <w:sz w:val="20"/>
          <w:szCs w:val="20"/>
        </w:rPr>
        <w:t xml:space="preserve"> </w:t>
      </w:r>
      <w:r w:rsidR="002C1A8F" w:rsidRPr="00147239">
        <w:rPr>
          <w:rFonts w:ascii="Times New Roman" w:hAnsi="Times New Roman" w:cs="Times New Roman"/>
          <w:sz w:val="20"/>
          <w:szCs w:val="20"/>
        </w:rPr>
        <w:t>Nand</w:t>
      </w:r>
      <w:proofErr w:type="gramEnd"/>
      <w:r w:rsidR="002C1A8F" w:rsidRPr="00147239">
        <w:rPr>
          <w:rFonts w:ascii="Times New Roman" w:hAnsi="Times New Roman" w:cs="Times New Roman"/>
          <w:sz w:val="20"/>
          <w:szCs w:val="20"/>
        </w:rPr>
        <w:t xml:space="preserve"> Flash 256MB, USB, CDC ACM driver</w:t>
      </w:r>
      <w:r w:rsidR="009D5D13" w:rsidRPr="00147239">
        <w:rPr>
          <w:rFonts w:ascii="Times New Roman" w:hAnsi="Times New Roman" w:cs="Times New Roman"/>
          <w:sz w:val="20"/>
          <w:szCs w:val="20"/>
        </w:rPr>
        <w:t>)</w:t>
      </w:r>
      <w:r w:rsidR="002C1A8F" w:rsidRPr="0014723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D4637C3" w14:textId="77777777" w:rsidR="002C1A8F" w:rsidRPr="00147239" w:rsidRDefault="002C1A8F" w:rsidP="002C1A8F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147239">
        <w:rPr>
          <w:rFonts w:ascii="Times New Roman" w:hAnsi="Times New Roman" w:cs="Times New Roman"/>
          <w:sz w:val="20"/>
          <w:szCs w:val="20"/>
        </w:rPr>
        <w:t>Ralink</w:t>
      </w:r>
      <w:proofErr w:type="spellEnd"/>
      <w:r w:rsidRPr="00147239">
        <w:rPr>
          <w:rFonts w:ascii="Times New Roman" w:hAnsi="Times New Roman" w:cs="Times New Roman"/>
          <w:sz w:val="20"/>
          <w:szCs w:val="20"/>
        </w:rPr>
        <w:t xml:space="preserve"> Wireless Driver, GPIO driver and application, USB switch.</w:t>
      </w:r>
    </w:p>
    <w:p w14:paraId="19D61A7F" w14:textId="1DD73D71" w:rsidR="002C1A8F" w:rsidRPr="00147239" w:rsidRDefault="002C1A8F" w:rsidP="00FE2448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 xml:space="preserve">Configuring Wireless Drivers for </w:t>
      </w:r>
      <w:proofErr w:type="spellStart"/>
      <w:r w:rsidRPr="00147239">
        <w:rPr>
          <w:rFonts w:ascii="Times New Roman" w:hAnsi="Times New Roman" w:cs="Times New Roman"/>
          <w:sz w:val="20"/>
          <w:szCs w:val="20"/>
        </w:rPr>
        <w:t>Ralink</w:t>
      </w:r>
      <w:proofErr w:type="spellEnd"/>
      <w:r w:rsidRPr="00147239">
        <w:rPr>
          <w:rFonts w:ascii="Times New Roman" w:hAnsi="Times New Roman" w:cs="Times New Roman"/>
          <w:sz w:val="20"/>
          <w:szCs w:val="20"/>
        </w:rPr>
        <w:t>, WLAN iEEE802.11</w:t>
      </w:r>
      <w:proofErr w:type="gramStart"/>
      <w:r w:rsidRPr="00147239">
        <w:rPr>
          <w:rFonts w:ascii="Times New Roman" w:hAnsi="Times New Roman" w:cs="Times New Roman"/>
          <w:sz w:val="20"/>
          <w:szCs w:val="20"/>
        </w:rPr>
        <w:t>b,g</w:t>
      </w:r>
      <w:proofErr w:type="gramEnd"/>
      <w:r w:rsidRPr="00147239">
        <w:rPr>
          <w:rFonts w:ascii="Times New Roman" w:hAnsi="Times New Roman" w:cs="Times New Roman"/>
          <w:sz w:val="20"/>
          <w:szCs w:val="20"/>
        </w:rPr>
        <w:t xml:space="preserve"> 11Mbps-54Mbps, Security WPA-PSK.</w:t>
      </w:r>
    </w:p>
    <w:p w14:paraId="45C327C5" w14:textId="318F7581" w:rsidR="002C1A8F" w:rsidRPr="00147239" w:rsidRDefault="00A30CAA" w:rsidP="00A30CAA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 xml:space="preserve">PPP connection and scripts, Management Interface (Web Browser).    </w:t>
      </w:r>
      <w:r w:rsidR="002C1A8F" w:rsidRPr="0014723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AD97BCB" w14:textId="77777777" w:rsidR="002C1A8F" w:rsidRPr="00147239" w:rsidRDefault="002C1A8F" w:rsidP="002C1A8F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RT3052 Firmware upgrade and backup from web browser. System failure and recovery.</w:t>
      </w:r>
    </w:p>
    <w:p w14:paraId="346F02AC" w14:textId="77777777" w:rsidR="00266AD9" w:rsidRPr="00147239" w:rsidRDefault="00266AD9" w:rsidP="00266AD9">
      <w:pPr>
        <w:pStyle w:val="BodyText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127F7F6" w14:textId="77777777" w:rsidR="00266AD9" w:rsidRPr="00EA64D9" w:rsidRDefault="00EB2156" w:rsidP="00266AD9">
      <w:pPr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bCs/>
          <w:smallCaps/>
          <w:color w:val="000000"/>
        </w:rPr>
      </w:pPr>
      <w:r w:rsidRPr="00EA64D9">
        <w:rPr>
          <w:rFonts w:ascii="Times New Roman" w:hAnsi="Times New Roman" w:cs="Times New Roman"/>
          <w:bCs/>
          <w:smallCaps/>
          <w:color w:val="000000"/>
        </w:rPr>
        <w:t xml:space="preserve">Wireless Handheld &amp; </w:t>
      </w: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>KTV  SPA</w:t>
      </w:r>
      <w:proofErr w:type="gramEnd"/>
      <w:r w:rsidRPr="00EA64D9">
        <w:rPr>
          <w:rFonts w:ascii="Times New Roman" w:hAnsi="Times New Roman" w:cs="Times New Roman"/>
          <w:bCs/>
          <w:smallCaps/>
          <w:color w:val="000000"/>
        </w:rPr>
        <w:t xml:space="preserve"> Computers PVT LTD.  </w:t>
      </w: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>( April</w:t>
      </w:r>
      <w:proofErr w:type="gramEnd"/>
      <w:r w:rsidRPr="00EA64D9">
        <w:rPr>
          <w:rFonts w:ascii="Times New Roman" w:hAnsi="Times New Roman" w:cs="Times New Roman"/>
          <w:bCs/>
          <w:smallCaps/>
          <w:color w:val="000000"/>
        </w:rPr>
        <w:t>-</w:t>
      </w: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>2008  to</w:t>
      </w:r>
      <w:proofErr w:type="gramEnd"/>
      <w:r w:rsidRPr="00EA64D9">
        <w:rPr>
          <w:rFonts w:ascii="Times New Roman" w:hAnsi="Times New Roman" w:cs="Times New Roman"/>
          <w:bCs/>
          <w:smallCaps/>
          <w:color w:val="000000"/>
        </w:rPr>
        <w:t xml:space="preserve"> May-</w:t>
      </w: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>2009  )</w:t>
      </w:r>
      <w:proofErr w:type="gramEnd"/>
    </w:p>
    <w:p w14:paraId="0560828B" w14:textId="77777777" w:rsidR="00266AD9" w:rsidRPr="00B20132" w:rsidRDefault="00266AD9" w:rsidP="00266AD9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Client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4226CF" w:rsidRPr="00B20132">
        <w:rPr>
          <w:rFonts w:ascii="Arial Narrow" w:hAnsi="Arial Narrow"/>
          <w:b/>
          <w:bCs/>
          <w:sz w:val="20"/>
          <w:szCs w:val="20"/>
        </w:rPr>
        <w:t xml:space="preserve">Dong </w:t>
      </w:r>
      <w:proofErr w:type="gramStart"/>
      <w:r w:rsidR="004226CF" w:rsidRPr="00B20132">
        <w:rPr>
          <w:rFonts w:ascii="Arial Narrow" w:hAnsi="Arial Narrow"/>
          <w:b/>
          <w:bCs/>
          <w:sz w:val="20"/>
          <w:szCs w:val="20"/>
        </w:rPr>
        <w:t xml:space="preserve">Yang 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 –</w:t>
      </w:r>
      <w:proofErr w:type="gramEnd"/>
      <w:r w:rsidRPr="00B20132">
        <w:rPr>
          <w:rFonts w:ascii="Arial Narrow" w:hAnsi="Arial Narrow"/>
          <w:b/>
          <w:bCs/>
          <w:sz w:val="20"/>
          <w:szCs w:val="20"/>
        </w:rPr>
        <w:t xml:space="preserve"> </w:t>
      </w:r>
      <w:r w:rsidR="004226CF" w:rsidRPr="00B20132">
        <w:rPr>
          <w:rFonts w:ascii="Arial Narrow" w:hAnsi="Arial Narrow"/>
          <w:b/>
          <w:bCs/>
          <w:sz w:val="20"/>
          <w:szCs w:val="20"/>
        </w:rPr>
        <w:t xml:space="preserve">Seoul </w:t>
      </w:r>
      <w:proofErr w:type="spellStart"/>
      <w:proofErr w:type="gramStart"/>
      <w:r w:rsidR="004226CF" w:rsidRPr="00B20132">
        <w:rPr>
          <w:rFonts w:ascii="Arial Narrow" w:hAnsi="Arial Narrow"/>
          <w:b/>
          <w:bCs/>
          <w:sz w:val="20"/>
          <w:szCs w:val="20"/>
        </w:rPr>
        <w:t>S.Korea</w:t>
      </w:r>
      <w:proofErr w:type="spellEnd"/>
      <w:proofErr w:type="gramEnd"/>
      <w:r w:rsidR="004226CF" w:rsidRPr="00B20132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627CD0BB" w14:textId="77777777" w:rsidR="00266AD9" w:rsidRPr="00B20132" w:rsidRDefault="00266AD9" w:rsidP="00266AD9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Language and Script</w:t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C, </w:t>
      </w:r>
      <w:r w:rsidR="009448A6" w:rsidRPr="00B20132">
        <w:rPr>
          <w:rFonts w:ascii="Arial Narrow" w:hAnsi="Arial Narrow"/>
          <w:b/>
          <w:bCs/>
          <w:sz w:val="20"/>
          <w:szCs w:val="20"/>
        </w:rPr>
        <w:t>Shell Scripting.</w:t>
      </w:r>
    </w:p>
    <w:p w14:paraId="696085A6" w14:textId="77777777" w:rsidR="00266AD9" w:rsidRPr="00B20132" w:rsidRDefault="00266AD9" w:rsidP="00266AD9">
      <w:pPr>
        <w:spacing w:after="0"/>
        <w:ind w:left="2160" w:hanging="144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Platform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>:   Freescale IMX2</w:t>
      </w:r>
      <w:r w:rsidR="0040313D" w:rsidRPr="00B20132">
        <w:rPr>
          <w:rFonts w:ascii="Arial Narrow" w:hAnsi="Arial Narrow"/>
          <w:b/>
          <w:bCs/>
          <w:sz w:val="20"/>
          <w:szCs w:val="20"/>
        </w:rPr>
        <w:t>7</w:t>
      </w:r>
    </w:p>
    <w:p w14:paraId="36F42AD7" w14:textId="77777777" w:rsidR="00D745E8" w:rsidRPr="00B20132" w:rsidRDefault="00266AD9" w:rsidP="00D745E8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Role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="00D745E8" w:rsidRPr="00B20132">
        <w:rPr>
          <w:rFonts w:ascii="Arial Narrow" w:hAnsi="Arial Narrow"/>
          <w:b/>
          <w:bCs/>
          <w:sz w:val="20"/>
          <w:szCs w:val="20"/>
        </w:rPr>
        <w:t xml:space="preserve">:   Senior Software </w:t>
      </w:r>
      <w:r w:rsidR="00003E90" w:rsidRPr="00B20132">
        <w:rPr>
          <w:rFonts w:ascii="Arial Narrow" w:hAnsi="Arial Narrow"/>
          <w:b/>
          <w:bCs/>
          <w:sz w:val="20"/>
          <w:szCs w:val="20"/>
        </w:rPr>
        <w:t>Engineer (</w:t>
      </w:r>
      <w:r w:rsidR="00D745E8" w:rsidRPr="00B20132">
        <w:rPr>
          <w:rFonts w:ascii="Arial Narrow" w:hAnsi="Arial Narrow"/>
          <w:b/>
          <w:bCs/>
          <w:sz w:val="20"/>
          <w:szCs w:val="20"/>
        </w:rPr>
        <w:t>Platform and Drivers)</w:t>
      </w:r>
    </w:p>
    <w:p w14:paraId="501C4568" w14:textId="77777777" w:rsidR="00266AD9" w:rsidRPr="00B20132" w:rsidRDefault="00266AD9" w:rsidP="00D745E8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B20132">
        <w:rPr>
          <w:rFonts w:ascii="Arial Narrow" w:hAnsi="Arial Narrow"/>
          <w:b/>
          <w:bCs/>
          <w:sz w:val="20"/>
          <w:szCs w:val="20"/>
        </w:rPr>
        <w:t>Responsibilities</w:t>
      </w:r>
      <w:r w:rsidRPr="00B20132">
        <w:rPr>
          <w:rFonts w:ascii="Arial Narrow" w:hAnsi="Arial Narrow"/>
          <w:b/>
          <w:bCs/>
          <w:sz w:val="20"/>
          <w:szCs w:val="20"/>
        </w:rPr>
        <w:tab/>
      </w:r>
      <w:r w:rsidRPr="00B20132">
        <w:rPr>
          <w:rFonts w:ascii="Arial Narrow" w:hAnsi="Arial Narrow"/>
          <w:b/>
          <w:bCs/>
          <w:sz w:val="20"/>
          <w:szCs w:val="20"/>
        </w:rPr>
        <w:tab/>
        <w:t xml:space="preserve">:   Code development Deliver deliverables to </w:t>
      </w:r>
      <w:r w:rsidR="00995B9E" w:rsidRPr="00B20132">
        <w:rPr>
          <w:rFonts w:ascii="Arial Narrow" w:hAnsi="Arial Narrow"/>
          <w:b/>
          <w:bCs/>
          <w:sz w:val="20"/>
          <w:szCs w:val="20"/>
        </w:rPr>
        <w:t>client Dong Yang Media.</w:t>
      </w:r>
      <w:r w:rsidRPr="00B20132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679F95AC" w14:textId="77777777" w:rsidR="00266AD9" w:rsidRDefault="00266AD9" w:rsidP="00266AD9">
      <w:pPr>
        <w:pStyle w:val="BodyText"/>
        <w:spacing w:after="0"/>
        <w:rPr>
          <w:rFonts w:ascii="Trebuchet MS" w:hAnsi="Trebuchet MS"/>
          <w:sz w:val="20"/>
          <w:szCs w:val="20"/>
        </w:rPr>
      </w:pPr>
    </w:p>
    <w:p w14:paraId="703DE117" w14:textId="77777777" w:rsidR="00EA6EE3" w:rsidRPr="00147239" w:rsidRDefault="00EA6EE3" w:rsidP="00EA6EE3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Basic Board bring up (MPC 8323 and Free scale IMX27 (ARM-9 core).</w:t>
      </w:r>
    </w:p>
    <w:p w14:paraId="0E97FFD6" w14:textId="0A0F03C1" w:rsidR="00EA6EE3" w:rsidRPr="00147239" w:rsidRDefault="00EA6EE3" w:rsidP="00EA6EE3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Porting of Wireless Drivers for Relink RT</w:t>
      </w:r>
      <w:r w:rsidR="00A469CD" w:rsidRPr="00147239">
        <w:rPr>
          <w:rFonts w:ascii="Times New Roman" w:hAnsi="Times New Roman" w:cs="Times New Roman"/>
          <w:sz w:val="20"/>
          <w:szCs w:val="20"/>
        </w:rPr>
        <w:t>61</w:t>
      </w:r>
      <w:r w:rsidR="00A469CD">
        <w:rPr>
          <w:rFonts w:ascii="Times New Roman" w:hAnsi="Times New Roman" w:cs="Times New Roman"/>
          <w:sz w:val="20"/>
          <w:szCs w:val="20"/>
        </w:rPr>
        <w:t xml:space="preserve">, </w:t>
      </w:r>
      <w:r w:rsidR="00A469CD" w:rsidRPr="00147239">
        <w:rPr>
          <w:rFonts w:ascii="Times New Roman" w:hAnsi="Times New Roman" w:cs="Times New Roman"/>
          <w:sz w:val="20"/>
          <w:szCs w:val="20"/>
        </w:rPr>
        <w:t>2860</w:t>
      </w:r>
      <w:r w:rsidR="00CB3787">
        <w:rPr>
          <w:rFonts w:ascii="Times New Roman" w:hAnsi="Times New Roman" w:cs="Times New Roman"/>
          <w:sz w:val="20"/>
          <w:szCs w:val="20"/>
        </w:rPr>
        <w:t xml:space="preserve"> and </w:t>
      </w:r>
      <w:r w:rsidR="00CB3787" w:rsidRPr="00147239">
        <w:rPr>
          <w:rFonts w:ascii="Times New Roman" w:hAnsi="Times New Roman" w:cs="Times New Roman"/>
          <w:sz w:val="20"/>
          <w:szCs w:val="20"/>
        </w:rPr>
        <w:t>Atheros AR5212</w:t>
      </w:r>
      <w:r w:rsidRPr="00147239">
        <w:rPr>
          <w:rFonts w:ascii="Times New Roman" w:hAnsi="Times New Roman" w:cs="Times New Roman"/>
          <w:sz w:val="20"/>
          <w:szCs w:val="20"/>
        </w:rPr>
        <w:t xml:space="preserve"> (802.11</w:t>
      </w:r>
      <w:proofErr w:type="gramStart"/>
      <w:r w:rsidRPr="00147239">
        <w:rPr>
          <w:rFonts w:ascii="Times New Roman" w:hAnsi="Times New Roman" w:cs="Times New Roman"/>
          <w:sz w:val="20"/>
          <w:szCs w:val="20"/>
        </w:rPr>
        <w:t>abg./</w:t>
      </w:r>
      <w:proofErr w:type="gramEnd"/>
      <w:r w:rsidRPr="00147239">
        <w:rPr>
          <w:rFonts w:ascii="Times New Roman" w:hAnsi="Times New Roman" w:cs="Times New Roman"/>
          <w:sz w:val="20"/>
          <w:szCs w:val="20"/>
        </w:rPr>
        <w:t>n) on to</w:t>
      </w:r>
      <w:r w:rsidR="005A3D22" w:rsidRPr="00147239">
        <w:rPr>
          <w:rFonts w:ascii="Times New Roman" w:hAnsi="Times New Roman" w:cs="Times New Roman"/>
          <w:sz w:val="20"/>
          <w:szCs w:val="20"/>
        </w:rPr>
        <w:t xml:space="preserve"> </w:t>
      </w:r>
      <w:r w:rsidRPr="00147239">
        <w:rPr>
          <w:rFonts w:ascii="Times New Roman" w:hAnsi="Times New Roman" w:cs="Times New Roman"/>
          <w:sz w:val="20"/>
          <w:szCs w:val="20"/>
        </w:rPr>
        <w:t>MPC8323.</w:t>
      </w:r>
    </w:p>
    <w:p w14:paraId="783E6FEF" w14:textId="77777777" w:rsidR="00266AD9" w:rsidRPr="00147239" w:rsidRDefault="00EA6EE3" w:rsidP="00EA6EE3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7239">
        <w:rPr>
          <w:rFonts w:ascii="Times New Roman" w:hAnsi="Times New Roman" w:cs="Times New Roman"/>
          <w:sz w:val="20"/>
          <w:szCs w:val="20"/>
        </w:rPr>
        <w:t>V4l and V4L2 API and Application for CMOS camera Interface.</w:t>
      </w:r>
      <w:r w:rsidR="00266AD9" w:rsidRPr="0014723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5910B3" w14:textId="77777777" w:rsidR="00266AD9" w:rsidRPr="00266AD9" w:rsidRDefault="00266AD9" w:rsidP="00266AD9">
      <w:pPr>
        <w:pStyle w:val="BodyText"/>
        <w:spacing w:after="0"/>
        <w:ind w:left="1440"/>
        <w:rPr>
          <w:rFonts w:ascii="Trebuchet MS" w:hAnsi="Trebuchet MS"/>
          <w:sz w:val="20"/>
          <w:szCs w:val="20"/>
        </w:rPr>
      </w:pPr>
    </w:p>
    <w:p w14:paraId="09E253A9" w14:textId="77777777" w:rsidR="00AC01E1" w:rsidRDefault="00AC01E1">
      <w:pPr>
        <w:spacing w:after="0"/>
        <w:rPr>
          <w:rFonts w:ascii="Trebuchet MS" w:hAnsi="Trebuchet MS"/>
          <w:sz w:val="20"/>
          <w:szCs w:val="20"/>
        </w:rPr>
      </w:pPr>
    </w:p>
    <w:p w14:paraId="4AB02973" w14:textId="4BCC67BC" w:rsidR="00AC01E1" w:rsidRPr="00EA64D9" w:rsidRDefault="00A17DBA">
      <w:pPr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bCs/>
          <w:smallCaps/>
          <w:color w:val="000000"/>
        </w:rPr>
      </w:pPr>
      <w:r w:rsidRPr="00D5594D">
        <w:rPr>
          <w:rFonts w:ascii="Times New Roman" w:hAnsi="Times New Roman" w:cs="Times New Roman"/>
          <w:b/>
          <w:smallCaps/>
          <w:color w:val="000000"/>
        </w:rPr>
        <w:t xml:space="preserve">Bus Terminal Display </w:t>
      </w:r>
      <w:r w:rsidR="00F00347">
        <w:rPr>
          <w:rFonts w:ascii="Times New Roman" w:hAnsi="Times New Roman" w:cs="Times New Roman"/>
          <w:b/>
          <w:smallCaps/>
          <w:color w:val="000000"/>
        </w:rPr>
        <w:t xml:space="preserve">    </w:t>
      </w:r>
      <w:proofErr w:type="gramStart"/>
      <w:r w:rsidRPr="00D5594D">
        <w:rPr>
          <w:rFonts w:ascii="Times New Roman" w:hAnsi="Times New Roman" w:cs="Times New Roman"/>
          <w:b/>
          <w:smallCaps/>
          <w:color w:val="000000"/>
        </w:rPr>
        <w:t>System  SPA</w:t>
      </w:r>
      <w:proofErr w:type="gramEnd"/>
      <w:r w:rsidRPr="00D5594D">
        <w:rPr>
          <w:rFonts w:ascii="Times New Roman" w:hAnsi="Times New Roman" w:cs="Times New Roman"/>
          <w:b/>
          <w:smallCaps/>
          <w:color w:val="000000"/>
        </w:rPr>
        <w:t xml:space="preserve"> Computers PVT LTD</w:t>
      </w:r>
      <w:r w:rsidRPr="00EA64D9">
        <w:rPr>
          <w:rFonts w:ascii="Times New Roman" w:hAnsi="Times New Roman" w:cs="Times New Roman"/>
          <w:bCs/>
          <w:smallCaps/>
          <w:color w:val="000000"/>
        </w:rPr>
        <w:t xml:space="preserve">.  </w:t>
      </w: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>( July</w:t>
      </w:r>
      <w:proofErr w:type="gramEnd"/>
      <w:r w:rsidRPr="00EA64D9">
        <w:rPr>
          <w:rFonts w:ascii="Times New Roman" w:hAnsi="Times New Roman" w:cs="Times New Roman"/>
          <w:bCs/>
          <w:smallCaps/>
          <w:color w:val="000000"/>
        </w:rPr>
        <w:t xml:space="preserve"> -</w:t>
      </w: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>2007  to</w:t>
      </w:r>
      <w:proofErr w:type="gramEnd"/>
      <w:r w:rsidRPr="00EA64D9">
        <w:rPr>
          <w:rFonts w:ascii="Times New Roman" w:hAnsi="Times New Roman" w:cs="Times New Roman"/>
          <w:bCs/>
          <w:smallCaps/>
          <w:color w:val="000000"/>
        </w:rPr>
        <w:t xml:space="preserve"> March-</w:t>
      </w: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>2008  )</w:t>
      </w:r>
      <w:proofErr w:type="gramEnd"/>
    </w:p>
    <w:p w14:paraId="6332FD50" w14:textId="42A9E026" w:rsidR="00AC01E1" w:rsidRPr="00D5594D" w:rsidRDefault="00AC01E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D5594D">
        <w:rPr>
          <w:rFonts w:ascii="Arial Narrow" w:hAnsi="Arial Narrow"/>
          <w:b/>
          <w:bCs/>
          <w:sz w:val="20"/>
          <w:szCs w:val="20"/>
        </w:rPr>
        <w:t>Client</w:t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EC037E" w:rsidRPr="00D5594D">
        <w:rPr>
          <w:rFonts w:ascii="Arial Narrow" w:hAnsi="Arial Narrow"/>
          <w:b/>
          <w:bCs/>
          <w:sz w:val="20"/>
          <w:szCs w:val="20"/>
        </w:rPr>
        <w:t xml:space="preserve">Clarion </w:t>
      </w:r>
      <w:proofErr w:type="gramStart"/>
      <w:r w:rsidR="00EC037E" w:rsidRPr="00D5594D">
        <w:rPr>
          <w:rFonts w:ascii="Arial Narrow" w:hAnsi="Arial Narrow"/>
          <w:b/>
          <w:bCs/>
          <w:sz w:val="20"/>
          <w:szCs w:val="20"/>
        </w:rPr>
        <w:t>(</w:t>
      </w:r>
      <w:r w:rsidR="002436A7" w:rsidRPr="00D5594D">
        <w:rPr>
          <w:rFonts w:ascii="Arial Narrow" w:hAnsi="Arial Narrow"/>
          <w:b/>
          <w:bCs/>
          <w:sz w:val="20"/>
          <w:szCs w:val="20"/>
        </w:rPr>
        <w:t xml:space="preserve"> </w:t>
      </w:r>
      <w:r w:rsidR="00EC037E" w:rsidRPr="00D5594D">
        <w:rPr>
          <w:rFonts w:ascii="Arial Narrow" w:hAnsi="Arial Narrow"/>
          <w:b/>
          <w:bCs/>
          <w:sz w:val="20"/>
          <w:szCs w:val="20"/>
        </w:rPr>
        <w:t>http://www.clarion.com/</w:t>
      </w:r>
      <w:proofErr w:type="gramEnd"/>
      <w:r w:rsidR="00EC037E" w:rsidRPr="00D5594D">
        <w:rPr>
          <w:rFonts w:ascii="Arial Narrow" w:hAnsi="Arial Narrow"/>
          <w:b/>
          <w:bCs/>
          <w:sz w:val="20"/>
          <w:szCs w:val="20"/>
        </w:rPr>
        <w:t xml:space="preserve"> ) Japan</w:t>
      </w:r>
      <w:r w:rsidR="00B56089">
        <w:rPr>
          <w:rFonts w:ascii="Arial Narrow" w:hAnsi="Arial Narrow"/>
          <w:b/>
          <w:bCs/>
          <w:sz w:val="20"/>
          <w:szCs w:val="20"/>
        </w:rPr>
        <w:t xml:space="preserve">   </w:t>
      </w:r>
    </w:p>
    <w:p w14:paraId="362CCC6A" w14:textId="3972FA6C" w:rsidR="00AC01E1" w:rsidRPr="00D5594D" w:rsidRDefault="00AC01E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D5594D">
        <w:rPr>
          <w:rFonts w:ascii="Arial Narrow" w:hAnsi="Arial Narrow"/>
          <w:b/>
          <w:bCs/>
          <w:sz w:val="20"/>
          <w:szCs w:val="20"/>
        </w:rPr>
        <w:t>Language and Script</w:t>
      </w:r>
      <w:r w:rsidRPr="00D5594D">
        <w:rPr>
          <w:rFonts w:ascii="Arial Narrow" w:hAnsi="Arial Narrow"/>
          <w:b/>
          <w:bCs/>
          <w:sz w:val="20"/>
          <w:szCs w:val="20"/>
        </w:rPr>
        <w:tab/>
        <w:t>:   C</w:t>
      </w:r>
      <w:r w:rsidR="008E4DD5" w:rsidRPr="00D5594D">
        <w:rPr>
          <w:rFonts w:ascii="Arial Narrow" w:hAnsi="Arial Narrow"/>
          <w:b/>
          <w:bCs/>
          <w:sz w:val="20"/>
          <w:szCs w:val="20"/>
        </w:rPr>
        <w:t>, Shell Scripting.</w:t>
      </w:r>
    </w:p>
    <w:p w14:paraId="6FAADCFD" w14:textId="77777777" w:rsidR="00AC01E1" w:rsidRPr="00D5594D" w:rsidRDefault="00AC01E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D5594D">
        <w:rPr>
          <w:rFonts w:ascii="Arial Narrow" w:hAnsi="Arial Narrow"/>
          <w:b/>
          <w:bCs/>
          <w:sz w:val="20"/>
          <w:szCs w:val="20"/>
        </w:rPr>
        <w:t>Role</w:t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CE0261" w:rsidRPr="00D5594D">
        <w:rPr>
          <w:rFonts w:ascii="Arial Narrow" w:hAnsi="Arial Narrow"/>
          <w:b/>
          <w:bCs/>
          <w:sz w:val="20"/>
          <w:szCs w:val="20"/>
        </w:rPr>
        <w:t xml:space="preserve">Senior Software </w:t>
      </w:r>
      <w:proofErr w:type="gramStart"/>
      <w:r w:rsidR="00CE0261" w:rsidRPr="00D5594D">
        <w:rPr>
          <w:rFonts w:ascii="Arial Narrow" w:hAnsi="Arial Narrow"/>
          <w:b/>
          <w:bCs/>
          <w:sz w:val="20"/>
          <w:szCs w:val="20"/>
        </w:rPr>
        <w:t xml:space="preserve">Engineer </w:t>
      </w:r>
      <w:r w:rsidRPr="00D5594D">
        <w:rPr>
          <w:rFonts w:ascii="Arial Narrow" w:hAnsi="Arial Narrow"/>
          <w:b/>
          <w:bCs/>
          <w:sz w:val="20"/>
          <w:szCs w:val="20"/>
        </w:rPr>
        <w:t xml:space="preserve"> (</w:t>
      </w:r>
      <w:proofErr w:type="gramEnd"/>
      <w:r w:rsidRPr="00D5594D">
        <w:rPr>
          <w:rFonts w:ascii="Arial Narrow" w:hAnsi="Arial Narrow"/>
          <w:b/>
          <w:bCs/>
          <w:sz w:val="20"/>
          <w:szCs w:val="20"/>
        </w:rPr>
        <w:t>Platform and Drivers)</w:t>
      </w:r>
    </w:p>
    <w:p w14:paraId="08ECD7FD" w14:textId="77777777" w:rsidR="00AC01E1" w:rsidRPr="00D5594D" w:rsidRDefault="00AC01E1">
      <w:pPr>
        <w:pStyle w:val="BodyText"/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D5594D">
        <w:rPr>
          <w:rFonts w:ascii="Arial Narrow" w:hAnsi="Arial Narrow"/>
          <w:b/>
          <w:bCs/>
          <w:sz w:val="20"/>
          <w:szCs w:val="20"/>
        </w:rPr>
        <w:t>Responsibilities</w:t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  <w:t xml:space="preserve">:   Code development Deliver deliverables to internal customer </w:t>
      </w:r>
    </w:p>
    <w:p w14:paraId="0126C4FA" w14:textId="77777777" w:rsidR="00AC01E1" w:rsidRDefault="00AC01E1">
      <w:pPr>
        <w:pStyle w:val="BodyText"/>
        <w:spacing w:after="0"/>
        <w:rPr>
          <w:rFonts w:ascii="Trebuchet MS" w:hAnsi="Trebuchet MS"/>
          <w:sz w:val="20"/>
          <w:szCs w:val="20"/>
        </w:rPr>
      </w:pPr>
    </w:p>
    <w:p w14:paraId="2AAC3E95" w14:textId="77777777" w:rsidR="00F00347" w:rsidRDefault="00F00347" w:rsidP="00E04418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00347">
        <w:rPr>
          <w:rFonts w:ascii="Arial Narrow" w:hAnsi="Arial Narrow"/>
          <w:b/>
          <w:bCs/>
          <w:sz w:val="20"/>
          <w:szCs w:val="20"/>
        </w:rPr>
        <w:t xml:space="preserve">ADSP-BF561 Blackfin® Processors </w:t>
      </w:r>
      <w:r w:rsidR="0089612B" w:rsidRPr="00CB4FE3">
        <w:rPr>
          <w:rFonts w:ascii="Times New Roman" w:hAnsi="Times New Roman" w:cs="Times New Roman"/>
          <w:sz w:val="20"/>
          <w:szCs w:val="20"/>
        </w:rPr>
        <w:t xml:space="preserve">Modifying </w:t>
      </w:r>
      <w:proofErr w:type="gramStart"/>
      <w:r w:rsidR="0089612B" w:rsidRPr="00CB4FE3">
        <w:rPr>
          <w:rFonts w:ascii="Times New Roman" w:hAnsi="Times New Roman" w:cs="Times New Roman"/>
          <w:sz w:val="20"/>
          <w:szCs w:val="20"/>
        </w:rPr>
        <w:t>Nor</w:t>
      </w:r>
      <w:proofErr w:type="gramEnd"/>
      <w:r w:rsidR="0089612B" w:rsidRPr="00CB4FE3">
        <w:rPr>
          <w:rFonts w:ascii="Times New Roman" w:hAnsi="Times New Roman" w:cs="Times New Roman"/>
          <w:sz w:val="20"/>
          <w:szCs w:val="20"/>
        </w:rPr>
        <w:t xml:space="preserve"> Flash Driver and Porting (JFFS2) </w:t>
      </w:r>
    </w:p>
    <w:p w14:paraId="475F69E9" w14:textId="4509F942" w:rsidR="0089612B" w:rsidRPr="00CB4FE3" w:rsidRDefault="0089612B" w:rsidP="00E04418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File System</w:t>
      </w:r>
      <w:r w:rsidR="00E04418" w:rsidRPr="00CB4FE3">
        <w:rPr>
          <w:rFonts w:ascii="Times New Roman" w:hAnsi="Times New Roman" w:cs="Times New Roman"/>
          <w:sz w:val="20"/>
          <w:szCs w:val="20"/>
        </w:rPr>
        <w:t xml:space="preserve"> and Profiling Kernel module</w:t>
      </w:r>
      <w:r w:rsidR="00B56089">
        <w:rPr>
          <w:rFonts w:ascii="Times New Roman" w:hAnsi="Times New Roman" w:cs="Times New Roman"/>
          <w:sz w:val="20"/>
          <w:szCs w:val="20"/>
        </w:rPr>
        <w:t xml:space="preserve"> for </w:t>
      </w:r>
      <w:r w:rsidR="00B56089" w:rsidRPr="00B56089">
        <w:rPr>
          <w:rFonts w:ascii="Times New Roman" w:hAnsi="Times New Roman" w:cs="Times New Roman"/>
          <w:sz w:val="20"/>
          <w:szCs w:val="20"/>
        </w:rPr>
        <w:t>ADSP-BF561</w:t>
      </w:r>
      <w:r w:rsidR="00E04418" w:rsidRPr="00CB4FE3">
        <w:rPr>
          <w:rFonts w:ascii="Times New Roman" w:hAnsi="Times New Roman" w:cs="Times New Roman"/>
          <w:sz w:val="20"/>
          <w:szCs w:val="20"/>
        </w:rPr>
        <w:t>.</w:t>
      </w:r>
    </w:p>
    <w:p w14:paraId="326EE73D" w14:textId="77777777" w:rsidR="0089612B" w:rsidRPr="00CB4FE3" w:rsidRDefault="0089612B" w:rsidP="0089612B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lastRenderedPageBreak/>
        <w:t>GPIO Driver and Application for programmable flags.</w:t>
      </w:r>
    </w:p>
    <w:p w14:paraId="63A9DB10" w14:textId="77777777" w:rsidR="0089612B" w:rsidRPr="00CB4FE3" w:rsidRDefault="0089612B" w:rsidP="0089612B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CF driver and Firmware upgrade with auto Boot.</w:t>
      </w:r>
    </w:p>
    <w:p w14:paraId="0645CEBB" w14:textId="77777777" w:rsidR="0089612B" w:rsidRPr="00CB4FE3" w:rsidRDefault="0089612B" w:rsidP="0089612B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Serial interface communication Application. Play list design and application.</w:t>
      </w:r>
    </w:p>
    <w:p w14:paraId="3F188E36" w14:textId="77777777" w:rsidR="00AC01E1" w:rsidRDefault="00AC01E1">
      <w:pPr>
        <w:pStyle w:val="BodyText"/>
        <w:spacing w:after="0"/>
        <w:ind w:left="1440"/>
        <w:rPr>
          <w:rFonts w:ascii="Trebuchet MS" w:hAnsi="Trebuchet MS"/>
          <w:sz w:val="20"/>
          <w:szCs w:val="20"/>
        </w:rPr>
      </w:pPr>
    </w:p>
    <w:p w14:paraId="2C1482E3" w14:textId="77777777" w:rsidR="00AC01E1" w:rsidRPr="00EA64D9" w:rsidRDefault="003E176A">
      <w:pPr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bCs/>
          <w:smallCaps/>
          <w:color w:val="000000"/>
        </w:rPr>
      </w:pP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>Development  of</w:t>
      </w:r>
      <w:proofErr w:type="gramEnd"/>
      <w:r w:rsidRPr="00EA64D9">
        <w:rPr>
          <w:rFonts w:ascii="Times New Roman" w:hAnsi="Times New Roman" w:cs="Times New Roman"/>
          <w:bCs/>
          <w:smallCaps/>
          <w:color w:val="000000"/>
        </w:rPr>
        <w:t xml:space="preserve">  (C5- IP </w:t>
      </w:r>
      <w:proofErr w:type="gramStart"/>
      <w:r w:rsidRPr="00EA64D9">
        <w:rPr>
          <w:rFonts w:ascii="Times New Roman" w:hAnsi="Times New Roman" w:cs="Times New Roman"/>
          <w:bCs/>
          <w:smallCaps/>
          <w:color w:val="000000"/>
        </w:rPr>
        <w:t>DSLAM  )</w:t>
      </w:r>
      <w:proofErr w:type="gramEnd"/>
      <w:r w:rsidRPr="00EA64D9">
        <w:rPr>
          <w:rFonts w:ascii="Times New Roman" w:hAnsi="Times New Roman" w:cs="Times New Roman"/>
          <w:bCs/>
          <w:smallCaps/>
          <w:color w:val="000000"/>
        </w:rPr>
        <w:t xml:space="preserve"> </w:t>
      </w:r>
      <w:r w:rsidR="001C1612" w:rsidRPr="00EA64D9">
        <w:rPr>
          <w:rFonts w:ascii="Times New Roman" w:hAnsi="Times New Roman" w:cs="Times New Roman"/>
          <w:bCs/>
          <w:smallCaps/>
          <w:color w:val="000000"/>
        </w:rPr>
        <w:t xml:space="preserve">  </w:t>
      </w:r>
      <w:r w:rsidR="00BA3155" w:rsidRPr="00EA64D9">
        <w:rPr>
          <w:rFonts w:ascii="Times New Roman" w:hAnsi="Times New Roman" w:cs="Times New Roman"/>
          <w:bCs/>
          <w:smallCaps/>
          <w:color w:val="000000"/>
        </w:rPr>
        <w:t xml:space="preserve">Wipro Technologies. </w:t>
      </w:r>
      <w:proofErr w:type="gramStart"/>
      <w:r w:rsidR="00BA3155" w:rsidRPr="00EA64D9">
        <w:rPr>
          <w:rFonts w:ascii="Times New Roman" w:hAnsi="Times New Roman" w:cs="Times New Roman"/>
          <w:bCs/>
          <w:smallCaps/>
          <w:color w:val="000000"/>
        </w:rPr>
        <w:t xml:space="preserve">( </w:t>
      </w:r>
      <w:r w:rsidR="00D570E0" w:rsidRPr="00EA64D9">
        <w:rPr>
          <w:rFonts w:ascii="Times New Roman" w:hAnsi="Times New Roman" w:cs="Times New Roman"/>
          <w:bCs/>
          <w:smallCaps/>
          <w:color w:val="000000"/>
        </w:rPr>
        <w:t>Jan</w:t>
      </w:r>
      <w:proofErr w:type="gramEnd"/>
      <w:r w:rsidR="00BA3155" w:rsidRPr="00EA64D9">
        <w:rPr>
          <w:rFonts w:ascii="Times New Roman" w:hAnsi="Times New Roman" w:cs="Times New Roman"/>
          <w:bCs/>
          <w:smallCaps/>
          <w:color w:val="000000"/>
        </w:rPr>
        <w:t>-</w:t>
      </w:r>
      <w:proofErr w:type="gramStart"/>
      <w:r w:rsidR="00BA3155" w:rsidRPr="00EA64D9">
        <w:rPr>
          <w:rFonts w:ascii="Times New Roman" w:hAnsi="Times New Roman" w:cs="Times New Roman"/>
          <w:bCs/>
          <w:smallCaps/>
          <w:color w:val="000000"/>
        </w:rPr>
        <w:t>200</w:t>
      </w:r>
      <w:r w:rsidR="00D570E0" w:rsidRPr="00EA64D9">
        <w:rPr>
          <w:rFonts w:ascii="Times New Roman" w:hAnsi="Times New Roman" w:cs="Times New Roman"/>
          <w:bCs/>
          <w:smallCaps/>
          <w:color w:val="000000"/>
        </w:rPr>
        <w:t>6</w:t>
      </w:r>
      <w:r w:rsidR="00BA3155" w:rsidRPr="00EA64D9">
        <w:rPr>
          <w:rFonts w:ascii="Times New Roman" w:hAnsi="Times New Roman" w:cs="Times New Roman"/>
          <w:bCs/>
          <w:smallCaps/>
          <w:color w:val="000000"/>
        </w:rPr>
        <w:t xml:space="preserve">  to</w:t>
      </w:r>
      <w:proofErr w:type="gramEnd"/>
      <w:r w:rsidR="00BA3155" w:rsidRPr="00EA64D9">
        <w:rPr>
          <w:rFonts w:ascii="Times New Roman" w:hAnsi="Times New Roman" w:cs="Times New Roman"/>
          <w:bCs/>
          <w:smallCaps/>
          <w:color w:val="000000"/>
        </w:rPr>
        <w:t xml:space="preserve"> July-</w:t>
      </w:r>
      <w:proofErr w:type="gramStart"/>
      <w:r w:rsidR="001C1612" w:rsidRPr="00EA64D9">
        <w:rPr>
          <w:rFonts w:ascii="Times New Roman" w:hAnsi="Times New Roman" w:cs="Times New Roman"/>
          <w:bCs/>
          <w:smallCaps/>
          <w:color w:val="000000"/>
        </w:rPr>
        <w:t>2006 )</w:t>
      </w:r>
      <w:proofErr w:type="gramEnd"/>
    </w:p>
    <w:p w14:paraId="29EE0D11" w14:textId="02C47E5B" w:rsidR="00AC01E1" w:rsidRPr="00D5594D" w:rsidRDefault="00AC01E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D5594D">
        <w:rPr>
          <w:rFonts w:ascii="Arial Narrow" w:hAnsi="Arial Narrow"/>
          <w:b/>
          <w:bCs/>
          <w:sz w:val="20"/>
          <w:szCs w:val="20"/>
        </w:rPr>
        <w:t>Client</w:t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3E176A" w:rsidRPr="00D5594D">
        <w:rPr>
          <w:rFonts w:ascii="Arial Narrow" w:hAnsi="Arial Narrow"/>
          <w:b/>
          <w:bCs/>
          <w:sz w:val="20"/>
          <w:szCs w:val="20"/>
        </w:rPr>
        <w:t>Calix</w:t>
      </w:r>
      <w:r w:rsidRPr="00D5594D">
        <w:rPr>
          <w:rFonts w:ascii="Arial Narrow" w:hAnsi="Arial Narrow"/>
          <w:b/>
          <w:bCs/>
          <w:sz w:val="20"/>
          <w:szCs w:val="20"/>
        </w:rPr>
        <w:t xml:space="preserve"> </w:t>
      </w:r>
      <w:r w:rsidR="00CC1299" w:rsidRPr="00D5594D">
        <w:rPr>
          <w:rFonts w:ascii="Arial Narrow" w:hAnsi="Arial Narrow"/>
          <w:b/>
          <w:bCs/>
          <w:sz w:val="20"/>
          <w:szCs w:val="20"/>
        </w:rPr>
        <w:t>– (</w:t>
      </w:r>
      <w:proofErr w:type="gramStart"/>
      <w:r w:rsidR="00CC1299" w:rsidRPr="00D5594D">
        <w:rPr>
          <w:rFonts w:ascii="Arial Narrow" w:hAnsi="Arial Narrow"/>
          <w:b/>
          <w:bCs/>
          <w:sz w:val="20"/>
          <w:szCs w:val="20"/>
        </w:rPr>
        <w:t>http</w:t>
      </w:r>
      <w:r w:rsidR="003E176A" w:rsidRPr="00D5594D">
        <w:rPr>
          <w:rFonts w:ascii="Arial Narrow" w:hAnsi="Arial Narrow"/>
          <w:b/>
          <w:bCs/>
          <w:sz w:val="20"/>
          <w:szCs w:val="20"/>
        </w:rPr>
        <w:t>://www.calix.com/ )</w:t>
      </w:r>
      <w:proofErr w:type="gramEnd"/>
      <w:r w:rsidR="003E176A" w:rsidRPr="00D5594D">
        <w:rPr>
          <w:rFonts w:ascii="Arial Narrow" w:hAnsi="Arial Narrow"/>
          <w:b/>
          <w:bCs/>
          <w:sz w:val="20"/>
          <w:szCs w:val="20"/>
        </w:rPr>
        <w:t xml:space="preserve">   </w:t>
      </w:r>
      <w:r w:rsidRPr="00D5594D">
        <w:rPr>
          <w:rFonts w:ascii="Arial Narrow" w:hAnsi="Arial Narrow"/>
          <w:b/>
          <w:bCs/>
          <w:sz w:val="20"/>
          <w:szCs w:val="20"/>
        </w:rPr>
        <w:t>USA</w:t>
      </w:r>
      <w:r w:rsidR="00B56089">
        <w:rPr>
          <w:rFonts w:ascii="Arial Narrow" w:hAnsi="Arial Narrow"/>
          <w:b/>
          <w:bCs/>
          <w:sz w:val="20"/>
          <w:szCs w:val="20"/>
        </w:rPr>
        <w:t xml:space="preserve">   </w:t>
      </w:r>
    </w:p>
    <w:p w14:paraId="2C780D68" w14:textId="77777777" w:rsidR="00AC01E1" w:rsidRPr="00D5594D" w:rsidRDefault="00E93BF7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D5594D">
        <w:rPr>
          <w:rFonts w:ascii="Arial Narrow" w:hAnsi="Arial Narrow"/>
          <w:b/>
          <w:bCs/>
          <w:sz w:val="20"/>
          <w:szCs w:val="20"/>
        </w:rPr>
        <w:t>Language and Script</w:t>
      </w:r>
      <w:r w:rsidRPr="00D5594D">
        <w:rPr>
          <w:rFonts w:ascii="Arial Narrow" w:hAnsi="Arial Narrow"/>
          <w:b/>
          <w:bCs/>
          <w:sz w:val="20"/>
          <w:szCs w:val="20"/>
        </w:rPr>
        <w:tab/>
        <w:t>:   C, C++</w:t>
      </w:r>
    </w:p>
    <w:p w14:paraId="14A72C85" w14:textId="77777777" w:rsidR="00BF7CEC" w:rsidRPr="00D5594D" w:rsidRDefault="00BF7CEC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D5594D">
        <w:rPr>
          <w:rFonts w:ascii="Arial Narrow" w:hAnsi="Arial Narrow"/>
          <w:b/>
          <w:bCs/>
          <w:sz w:val="20"/>
          <w:szCs w:val="20"/>
        </w:rPr>
        <w:t xml:space="preserve">Tools </w:t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  <w:t xml:space="preserve">:   </w:t>
      </w:r>
      <w:r w:rsidR="00210932" w:rsidRPr="00D5594D">
        <w:rPr>
          <w:rFonts w:ascii="Arial Narrow" w:hAnsi="Arial Narrow"/>
          <w:b/>
          <w:bCs/>
          <w:sz w:val="20"/>
          <w:szCs w:val="20"/>
        </w:rPr>
        <w:t xml:space="preserve">BDI </w:t>
      </w:r>
      <w:proofErr w:type="spellStart"/>
      <w:r w:rsidR="00210932" w:rsidRPr="00D5594D">
        <w:rPr>
          <w:rFonts w:ascii="Arial Narrow" w:hAnsi="Arial Narrow"/>
          <w:b/>
          <w:bCs/>
          <w:sz w:val="20"/>
          <w:szCs w:val="20"/>
        </w:rPr>
        <w:t>Abatron</w:t>
      </w:r>
      <w:proofErr w:type="spellEnd"/>
      <w:r w:rsidR="00210932" w:rsidRPr="00D5594D">
        <w:rPr>
          <w:rFonts w:ascii="Arial Narrow" w:hAnsi="Arial Narrow"/>
          <w:b/>
          <w:bCs/>
          <w:sz w:val="20"/>
          <w:szCs w:val="20"/>
        </w:rPr>
        <w:t xml:space="preserve"> BDI 2000 &amp; logic analyzer</w:t>
      </w:r>
      <w:r w:rsidR="002B2440" w:rsidRPr="00D5594D">
        <w:rPr>
          <w:rFonts w:ascii="Arial Narrow" w:hAnsi="Arial Narrow"/>
          <w:b/>
          <w:bCs/>
          <w:sz w:val="20"/>
          <w:szCs w:val="20"/>
        </w:rPr>
        <w:t>,</w:t>
      </w:r>
      <w:r w:rsidR="00210932" w:rsidRPr="00D5594D">
        <w:rPr>
          <w:rFonts w:ascii="Arial Narrow" w:hAnsi="Arial Narrow"/>
          <w:b/>
          <w:bCs/>
          <w:sz w:val="20"/>
          <w:szCs w:val="20"/>
        </w:rPr>
        <w:t xml:space="preserve"> KGDB</w:t>
      </w:r>
      <w:r w:rsidR="002B2440" w:rsidRPr="00D5594D">
        <w:rPr>
          <w:rFonts w:ascii="Arial Narrow" w:hAnsi="Arial Narrow"/>
          <w:b/>
          <w:bCs/>
          <w:sz w:val="20"/>
          <w:szCs w:val="20"/>
        </w:rPr>
        <w:t>.</w:t>
      </w:r>
    </w:p>
    <w:p w14:paraId="6C63A6B5" w14:textId="77777777" w:rsidR="00AC01E1" w:rsidRPr="00D5594D" w:rsidRDefault="00AC01E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D5594D">
        <w:rPr>
          <w:rFonts w:ascii="Arial Narrow" w:hAnsi="Arial Narrow"/>
          <w:b/>
          <w:bCs/>
          <w:sz w:val="20"/>
          <w:szCs w:val="20"/>
        </w:rPr>
        <w:t>Role</w:t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  <w:t>:   Software Engineer</w:t>
      </w:r>
    </w:p>
    <w:p w14:paraId="45FF5707" w14:textId="77777777" w:rsidR="00AC01E1" w:rsidRPr="00D5594D" w:rsidRDefault="00AC01E1">
      <w:pPr>
        <w:pStyle w:val="BodyText"/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D5594D">
        <w:rPr>
          <w:rFonts w:ascii="Arial Narrow" w:hAnsi="Arial Narrow"/>
          <w:b/>
          <w:bCs/>
          <w:sz w:val="20"/>
          <w:szCs w:val="20"/>
        </w:rPr>
        <w:t>Responsibilities</w:t>
      </w:r>
      <w:r w:rsidRPr="00D5594D">
        <w:rPr>
          <w:rFonts w:ascii="Arial Narrow" w:hAnsi="Arial Narrow"/>
          <w:b/>
          <w:bCs/>
          <w:sz w:val="20"/>
          <w:szCs w:val="20"/>
        </w:rPr>
        <w:tab/>
      </w:r>
      <w:r w:rsidRPr="00D5594D">
        <w:rPr>
          <w:rFonts w:ascii="Arial Narrow" w:hAnsi="Arial Narrow"/>
          <w:b/>
          <w:bCs/>
          <w:sz w:val="20"/>
          <w:szCs w:val="20"/>
        </w:rPr>
        <w:tab/>
        <w:t xml:space="preserve">:   Code development Deliver deliverables to customer </w:t>
      </w:r>
    </w:p>
    <w:p w14:paraId="6FBA8952" w14:textId="77777777" w:rsidR="00AC01E1" w:rsidRPr="00147239" w:rsidRDefault="00AC01E1" w:rsidP="007953A8">
      <w:pPr>
        <w:pStyle w:val="BodyText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62331090" w14:textId="77777777" w:rsidR="00DD3CEB" w:rsidRPr="00CB4FE3" w:rsidRDefault="00790A7B" w:rsidP="00147239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Porting NAND, CFI Flash &amp; raw JFFS2 to U-boot/</w:t>
      </w:r>
      <w:proofErr w:type="spellStart"/>
      <w:r w:rsidRPr="00CB4FE3">
        <w:rPr>
          <w:rFonts w:ascii="Times New Roman" w:hAnsi="Times New Roman" w:cs="Times New Roman"/>
          <w:sz w:val="20"/>
          <w:szCs w:val="20"/>
        </w:rPr>
        <w:t>Winmon</w:t>
      </w:r>
      <w:proofErr w:type="spellEnd"/>
      <w:r w:rsidRPr="00CB4FE3">
        <w:rPr>
          <w:rFonts w:ascii="Times New Roman" w:hAnsi="Times New Roman" w:cs="Times New Roman"/>
          <w:sz w:val="20"/>
          <w:szCs w:val="20"/>
        </w:rPr>
        <w:t xml:space="preserve"> loader.</w:t>
      </w:r>
    </w:p>
    <w:p w14:paraId="5C0F553A" w14:textId="694D228B" w:rsidR="00DD3CEB" w:rsidRPr="00CB4FE3" w:rsidRDefault="00790A7B" w:rsidP="00147239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Porting</w:t>
      </w:r>
      <w:r w:rsidR="00DD3CEB" w:rsidRPr="00CB4FE3">
        <w:rPr>
          <w:rFonts w:ascii="Times New Roman" w:hAnsi="Times New Roman" w:cs="Times New Roman"/>
          <w:sz w:val="20"/>
          <w:szCs w:val="20"/>
        </w:rPr>
        <w:t xml:space="preserve"> CFI NOR Flash </w:t>
      </w:r>
      <w:r w:rsidR="00DE53B1" w:rsidRPr="00CB4FE3">
        <w:rPr>
          <w:rFonts w:ascii="Times New Roman" w:hAnsi="Times New Roman" w:cs="Times New Roman"/>
          <w:sz w:val="20"/>
          <w:szCs w:val="20"/>
        </w:rPr>
        <w:t>and NAND</w:t>
      </w:r>
      <w:r w:rsidR="00DD3CEB" w:rsidRPr="00CB4FE3">
        <w:rPr>
          <w:rFonts w:ascii="Times New Roman" w:hAnsi="Times New Roman" w:cs="Times New Roman"/>
          <w:sz w:val="20"/>
          <w:szCs w:val="20"/>
        </w:rPr>
        <w:t xml:space="preserve"> Flash driver </w:t>
      </w:r>
      <w:proofErr w:type="gramStart"/>
      <w:r w:rsidR="00DD3CEB" w:rsidRPr="00CB4FE3">
        <w:rPr>
          <w:rFonts w:ascii="Times New Roman" w:hAnsi="Times New Roman" w:cs="Times New Roman"/>
          <w:sz w:val="20"/>
          <w:szCs w:val="20"/>
        </w:rPr>
        <w:t>and  Providing</w:t>
      </w:r>
      <w:proofErr w:type="gramEnd"/>
      <w:r w:rsidR="00DD3CEB" w:rsidRPr="00CB4FE3">
        <w:rPr>
          <w:rFonts w:ascii="Times New Roman" w:hAnsi="Times New Roman" w:cs="Times New Roman"/>
          <w:sz w:val="20"/>
          <w:szCs w:val="20"/>
        </w:rPr>
        <w:t xml:space="preserve"> Partition for non-up gradable &amp;    </w:t>
      </w:r>
    </w:p>
    <w:p w14:paraId="53458802" w14:textId="77777777" w:rsidR="00DD3CEB" w:rsidRPr="00CB4FE3" w:rsidRDefault="00DD3CEB" w:rsidP="00147239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 xml:space="preserve">Modifying </w:t>
      </w:r>
      <w:r w:rsidR="00790A7B" w:rsidRPr="00CB4FE3">
        <w:rPr>
          <w:rFonts w:ascii="Times New Roman" w:hAnsi="Times New Roman" w:cs="Times New Roman"/>
          <w:sz w:val="20"/>
          <w:szCs w:val="20"/>
        </w:rPr>
        <w:t xml:space="preserve">U-boot/Linux </w:t>
      </w:r>
      <w:r w:rsidRPr="00CB4FE3">
        <w:rPr>
          <w:rFonts w:ascii="Times New Roman" w:hAnsi="Times New Roman" w:cs="Times New Roman"/>
          <w:sz w:val="20"/>
          <w:szCs w:val="20"/>
        </w:rPr>
        <w:t>to</w:t>
      </w:r>
      <w:r w:rsidR="00790A7B" w:rsidRPr="00CB4FE3">
        <w:rPr>
          <w:rFonts w:ascii="Times New Roman" w:hAnsi="Times New Roman" w:cs="Times New Roman"/>
          <w:sz w:val="20"/>
          <w:szCs w:val="20"/>
        </w:rPr>
        <w:t xml:space="preserve"> support large page NAND Flash.</w:t>
      </w:r>
      <w:r w:rsidRPr="00CB4F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7F8AD2" w14:textId="77777777" w:rsidR="00DD3CEB" w:rsidRPr="00CB4FE3" w:rsidRDefault="00DD3CEB" w:rsidP="00147239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Providing raw JFFS2 support on NAND Flash on Boot loaders.</w:t>
      </w:r>
    </w:p>
    <w:p w14:paraId="10FD68D1" w14:textId="77777777" w:rsidR="00B129E8" w:rsidRPr="00CB4FE3" w:rsidRDefault="00DD3CEB" w:rsidP="00147239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 xml:space="preserve">Testing </w:t>
      </w:r>
      <w:r w:rsidR="00B129E8" w:rsidRPr="00CB4FE3">
        <w:rPr>
          <w:rFonts w:ascii="Times New Roman" w:hAnsi="Times New Roman" w:cs="Times New Roman"/>
          <w:sz w:val="20"/>
          <w:szCs w:val="20"/>
        </w:rPr>
        <w:t xml:space="preserve">XDSL traffic performance </w:t>
      </w:r>
      <w:proofErr w:type="gramStart"/>
      <w:r w:rsidR="00B129E8" w:rsidRPr="00CB4FE3">
        <w:rPr>
          <w:rFonts w:ascii="Times New Roman" w:hAnsi="Times New Roman" w:cs="Times New Roman"/>
          <w:sz w:val="20"/>
          <w:szCs w:val="20"/>
        </w:rPr>
        <w:t>(</w:t>
      </w:r>
      <w:r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="00806ECE" w:rsidRPr="00CB4FE3">
        <w:rPr>
          <w:rFonts w:ascii="Times New Roman" w:hAnsi="Times New Roman" w:cs="Times New Roman"/>
          <w:sz w:val="20"/>
          <w:szCs w:val="20"/>
        </w:rPr>
        <w:t>GIGE</w:t>
      </w:r>
      <w:proofErr w:type="gramEnd"/>
      <w:r w:rsidRPr="00CB4FE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4FE3">
        <w:rPr>
          <w:rFonts w:ascii="Times New Roman" w:hAnsi="Times New Roman" w:cs="Times New Roman"/>
          <w:sz w:val="20"/>
          <w:szCs w:val="20"/>
        </w:rPr>
        <w:t xml:space="preserve">traffic </w:t>
      </w:r>
      <w:r w:rsidR="00B129E8" w:rsidRPr="00CB4FE3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="00B129E8" w:rsidRPr="00CB4FE3">
        <w:rPr>
          <w:rFonts w:ascii="Times New Roman" w:hAnsi="Times New Roman" w:cs="Times New Roman"/>
          <w:sz w:val="20"/>
          <w:szCs w:val="20"/>
        </w:rPr>
        <w:t xml:space="preserve"> </w:t>
      </w:r>
      <w:r w:rsidRPr="00CB4FE3">
        <w:rPr>
          <w:rFonts w:ascii="Times New Roman" w:hAnsi="Times New Roman" w:cs="Times New Roman"/>
          <w:sz w:val="20"/>
          <w:szCs w:val="20"/>
        </w:rPr>
        <w:t>with SPIRENT 2000 On XDSL.</w:t>
      </w:r>
    </w:p>
    <w:p w14:paraId="64AADB30" w14:textId="77777777" w:rsidR="00DD3CEB" w:rsidRPr="00CB4FE3" w:rsidRDefault="00DD3CEB" w:rsidP="00147239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IP-D</w:t>
      </w:r>
      <w:r w:rsidR="001C1612" w:rsidRPr="00CB4FE3">
        <w:rPr>
          <w:rFonts w:ascii="Times New Roman" w:hAnsi="Times New Roman" w:cs="Times New Roman"/>
          <w:sz w:val="20"/>
          <w:szCs w:val="20"/>
        </w:rPr>
        <w:t>SLAM</w:t>
      </w:r>
      <w:r w:rsidRPr="00CB4FE3">
        <w:rPr>
          <w:rFonts w:ascii="Times New Roman" w:hAnsi="Times New Roman" w:cs="Times New Roman"/>
          <w:sz w:val="20"/>
          <w:szCs w:val="20"/>
        </w:rPr>
        <w:t xml:space="preserve"> Board ADSL and V</w:t>
      </w:r>
      <w:r w:rsidR="001C1612" w:rsidRPr="00CB4FE3">
        <w:rPr>
          <w:rFonts w:ascii="Times New Roman" w:hAnsi="Times New Roman" w:cs="Times New Roman"/>
          <w:sz w:val="20"/>
          <w:szCs w:val="20"/>
        </w:rPr>
        <w:t>DSL</w:t>
      </w:r>
      <w:r w:rsidRPr="00CB4FE3">
        <w:rPr>
          <w:rFonts w:ascii="Times New Roman" w:hAnsi="Times New Roman" w:cs="Times New Roman"/>
          <w:sz w:val="20"/>
          <w:szCs w:val="20"/>
        </w:rPr>
        <w:t xml:space="preserve"> (Traffic Testing) and Performance).  </w:t>
      </w:r>
    </w:p>
    <w:p w14:paraId="09A7A24C" w14:textId="66CD9D46" w:rsidR="00AC01E1" w:rsidRPr="00CB4FE3" w:rsidRDefault="007E2506" w:rsidP="00147239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B4FE3">
        <w:rPr>
          <w:rFonts w:ascii="Times New Roman" w:hAnsi="Times New Roman" w:cs="Times New Roman"/>
          <w:sz w:val="20"/>
          <w:szCs w:val="20"/>
        </w:rPr>
        <w:t>W</w:t>
      </w:r>
      <w:r w:rsidR="00DD3CEB" w:rsidRPr="00CB4FE3">
        <w:rPr>
          <w:rFonts w:ascii="Times New Roman" w:hAnsi="Times New Roman" w:cs="Times New Roman"/>
          <w:sz w:val="20"/>
          <w:szCs w:val="20"/>
        </w:rPr>
        <w:t xml:space="preserve">riting </w:t>
      </w:r>
      <w:r w:rsidRPr="00CB4FE3">
        <w:rPr>
          <w:rFonts w:ascii="Times New Roman" w:hAnsi="Times New Roman" w:cs="Times New Roman"/>
          <w:sz w:val="20"/>
          <w:szCs w:val="20"/>
        </w:rPr>
        <w:t xml:space="preserve">test application </w:t>
      </w:r>
      <w:r w:rsidR="004E24CB" w:rsidRPr="00CB4FE3">
        <w:rPr>
          <w:rFonts w:ascii="Times New Roman" w:hAnsi="Times New Roman" w:cs="Times New Roman"/>
          <w:sz w:val="20"/>
          <w:szCs w:val="20"/>
        </w:rPr>
        <w:t>for 6</w:t>
      </w:r>
      <w:r w:rsidR="00DD3CEB" w:rsidRPr="00CB4FE3">
        <w:rPr>
          <w:rFonts w:ascii="Times New Roman" w:hAnsi="Times New Roman" w:cs="Times New Roman"/>
          <w:sz w:val="20"/>
          <w:szCs w:val="20"/>
        </w:rPr>
        <w:t xml:space="preserve"> PIM module </w:t>
      </w:r>
      <w:r w:rsidRPr="00CB4FE3">
        <w:rPr>
          <w:rFonts w:ascii="Times New Roman" w:hAnsi="Times New Roman" w:cs="Times New Roman"/>
          <w:sz w:val="20"/>
          <w:szCs w:val="20"/>
        </w:rPr>
        <w:t xml:space="preserve">with </w:t>
      </w:r>
      <w:proofErr w:type="gramStart"/>
      <w:r w:rsidR="00DD3CEB" w:rsidRPr="00CB4FE3">
        <w:rPr>
          <w:rFonts w:ascii="Times New Roman" w:hAnsi="Times New Roman" w:cs="Times New Roman"/>
          <w:sz w:val="20"/>
          <w:szCs w:val="20"/>
        </w:rPr>
        <w:t>( ADC</w:t>
      </w:r>
      <w:proofErr w:type="gramEnd"/>
      <w:r w:rsidR="00DD3CEB" w:rsidRPr="00CB4FE3">
        <w:rPr>
          <w:rFonts w:ascii="Times New Roman" w:hAnsi="Times New Roman" w:cs="Times New Roman"/>
          <w:sz w:val="20"/>
          <w:szCs w:val="20"/>
        </w:rPr>
        <w:t xml:space="preserve"> and EPROM’s)</w:t>
      </w:r>
      <w:r w:rsidRPr="00CB4FE3">
        <w:rPr>
          <w:rFonts w:ascii="Times New Roman" w:hAnsi="Times New Roman" w:cs="Times New Roman"/>
          <w:sz w:val="20"/>
          <w:szCs w:val="20"/>
        </w:rPr>
        <w:t xml:space="preserve"> interface</w:t>
      </w:r>
      <w:r w:rsidRPr="00CB4FE3">
        <w:rPr>
          <w:rFonts w:ascii="Times New Roman" w:hAnsi="Times New Roman" w:cs="Times New Roman"/>
        </w:rPr>
        <w:t>.</w:t>
      </w:r>
    </w:p>
    <w:p w14:paraId="57EF367F" w14:textId="77777777" w:rsidR="00872186" w:rsidRDefault="00872186">
      <w:pPr>
        <w:pStyle w:val="Header"/>
        <w:pBdr>
          <w:bottom w:val="single" w:sz="4" w:space="1" w:color="C0C0C0"/>
        </w:pBdr>
        <w:tabs>
          <w:tab w:val="left" w:pos="2580"/>
          <w:tab w:val="left" w:pos="2985"/>
        </w:tabs>
        <w:spacing w:after="120" w:line="276" w:lineRule="auto"/>
        <w:rPr>
          <w:rFonts w:ascii="Trebuchet MS" w:hAnsi="Trebuchet MS"/>
          <w:b/>
          <w:smallCaps/>
          <w:color w:val="000000"/>
        </w:rPr>
      </w:pPr>
    </w:p>
    <w:p w14:paraId="75E13046" w14:textId="77777777" w:rsidR="00AC01E1" w:rsidRDefault="00AC01E1">
      <w:pPr>
        <w:pStyle w:val="Header"/>
        <w:pBdr>
          <w:bottom w:val="single" w:sz="4" w:space="1" w:color="C0C0C0"/>
        </w:pBdr>
        <w:tabs>
          <w:tab w:val="left" w:pos="2580"/>
          <w:tab w:val="left" w:pos="2985"/>
        </w:tabs>
        <w:spacing w:after="120" w:line="276" w:lineRule="auto"/>
        <w:rPr>
          <w:rFonts w:ascii="Trebuchet MS" w:hAnsi="Trebuchet MS"/>
          <w:sz w:val="20"/>
        </w:rPr>
      </w:pPr>
    </w:p>
    <w:sectPr w:rsidR="00AC01E1">
      <w:pgSz w:w="12240" w:h="15840"/>
      <w:pgMar w:top="720" w:right="758" w:bottom="630" w:left="810" w:header="720" w:footer="720" w:gutter="0"/>
      <w:pgBorders>
        <w:top w:val="single" w:sz="4" w:space="12" w:color="000000"/>
        <w:left w:val="single" w:sz="4" w:space="13" w:color="000000"/>
        <w:bottom w:val="single" w:sz="4" w:space="7" w:color="000000"/>
        <w:right w:val="single" w:sz="4" w:space="16" w:color="000000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7986D" w14:textId="77777777" w:rsidR="0042484A" w:rsidRDefault="0042484A" w:rsidP="00A75EDF">
      <w:pPr>
        <w:spacing w:after="0" w:line="240" w:lineRule="auto"/>
      </w:pPr>
      <w:r>
        <w:separator/>
      </w:r>
    </w:p>
  </w:endnote>
  <w:endnote w:type="continuationSeparator" w:id="0">
    <w:p w14:paraId="51E03F86" w14:textId="77777777" w:rsidR="0042484A" w:rsidRDefault="0042484A" w:rsidP="00A7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22913" w14:textId="77777777" w:rsidR="0042484A" w:rsidRDefault="0042484A" w:rsidP="00A75EDF">
      <w:pPr>
        <w:spacing w:after="0" w:line="240" w:lineRule="auto"/>
      </w:pPr>
      <w:r>
        <w:separator/>
      </w:r>
    </w:p>
  </w:footnote>
  <w:footnote w:type="continuationSeparator" w:id="0">
    <w:p w14:paraId="144D7DA4" w14:textId="77777777" w:rsidR="0042484A" w:rsidRDefault="0042484A" w:rsidP="00A7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874628A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13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  <w:b/>
      </w:rPr>
    </w:lvl>
  </w:abstractNum>
  <w:abstractNum w:abstractNumId="3" w15:restartNumberingAfterBreak="0">
    <w:nsid w:val="00000004"/>
    <w:multiLevelType w:val="singleLevel"/>
    <w:tmpl w:val="00000004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17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18"/>
    <w:lvl w:ilvl="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/>
      </w:rPr>
    </w:lvl>
  </w:abstractNum>
  <w:abstractNum w:abstractNumId="6" w15:restartNumberingAfterBreak="0">
    <w:nsid w:val="14D67FE3"/>
    <w:multiLevelType w:val="hybridMultilevel"/>
    <w:tmpl w:val="0992A8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EC7E24"/>
    <w:multiLevelType w:val="hybridMultilevel"/>
    <w:tmpl w:val="E2D23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0E067F"/>
    <w:multiLevelType w:val="multilevel"/>
    <w:tmpl w:val="F20C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AF4467"/>
    <w:multiLevelType w:val="multilevel"/>
    <w:tmpl w:val="B140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D27687"/>
    <w:multiLevelType w:val="hybridMultilevel"/>
    <w:tmpl w:val="E9EA78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855479"/>
    <w:multiLevelType w:val="hybridMultilevel"/>
    <w:tmpl w:val="EB1408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D85942"/>
    <w:multiLevelType w:val="multilevel"/>
    <w:tmpl w:val="E16A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3E6D90"/>
    <w:multiLevelType w:val="multilevel"/>
    <w:tmpl w:val="D41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714FB5"/>
    <w:multiLevelType w:val="multilevel"/>
    <w:tmpl w:val="3848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BF0AB5"/>
    <w:multiLevelType w:val="multilevel"/>
    <w:tmpl w:val="EDC4261A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6C66303"/>
    <w:multiLevelType w:val="hybridMultilevel"/>
    <w:tmpl w:val="50368C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EA5E3F"/>
    <w:multiLevelType w:val="multilevel"/>
    <w:tmpl w:val="A6B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E314EA"/>
    <w:multiLevelType w:val="multilevel"/>
    <w:tmpl w:val="1B60AF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63642404">
    <w:abstractNumId w:val="0"/>
  </w:num>
  <w:num w:numId="2" w16cid:durableId="1863401946">
    <w:abstractNumId w:val="1"/>
  </w:num>
  <w:num w:numId="3" w16cid:durableId="90395727">
    <w:abstractNumId w:val="2"/>
  </w:num>
  <w:num w:numId="4" w16cid:durableId="690839179">
    <w:abstractNumId w:val="3"/>
  </w:num>
  <w:num w:numId="5" w16cid:durableId="965311094">
    <w:abstractNumId w:val="4"/>
  </w:num>
  <w:num w:numId="6" w16cid:durableId="1568419644">
    <w:abstractNumId w:val="5"/>
  </w:num>
  <w:num w:numId="7" w16cid:durableId="1601836339">
    <w:abstractNumId w:val="10"/>
  </w:num>
  <w:num w:numId="8" w16cid:durableId="213469438">
    <w:abstractNumId w:val="16"/>
  </w:num>
  <w:num w:numId="9" w16cid:durableId="1978366938">
    <w:abstractNumId w:val="18"/>
  </w:num>
  <w:num w:numId="10" w16cid:durableId="465896910">
    <w:abstractNumId w:val="11"/>
  </w:num>
  <w:num w:numId="11" w16cid:durableId="1320117667">
    <w:abstractNumId w:val="7"/>
  </w:num>
  <w:num w:numId="12" w16cid:durableId="2032415633">
    <w:abstractNumId w:val="6"/>
  </w:num>
  <w:num w:numId="13" w16cid:durableId="381641002">
    <w:abstractNumId w:val="15"/>
  </w:num>
  <w:num w:numId="14" w16cid:durableId="53937593">
    <w:abstractNumId w:val="12"/>
  </w:num>
  <w:num w:numId="15" w16cid:durableId="1998339499">
    <w:abstractNumId w:val="14"/>
  </w:num>
  <w:num w:numId="16" w16cid:durableId="1639922169">
    <w:abstractNumId w:val="8"/>
  </w:num>
  <w:num w:numId="17" w16cid:durableId="1844734310">
    <w:abstractNumId w:val="9"/>
  </w:num>
  <w:num w:numId="18" w16cid:durableId="1946958470">
    <w:abstractNumId w:val="13"/>
  </w:num>
  <w:num w:numId="19" w16cid:durableId="19796465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96"/>
    <w:rsid w:val="00001A80"/>
    <w:rsid w:val="00002F38"/>
    <w:rsid w:val="00003E90"/>
    <w:rsid w:val="0000436C"/>
    <w:rsid w:val="000079E6"/>
    <w:rsid w:val="000102D1"/>
    <w:rsid w:val="00010D3F"/>
    <w:rsid w:val="00012CAF"/>
    <w:rsid w:val="00012FCC"/>
    <w:rsid w:val="00016102"/>
    <w:rsid w:val="000168D1"/>
    <w:rsid w:val="0001714E"/>
    <w:rsid w:val="0001728B"/>
    <w:rsid w:val="00017452"/>
    <w:rsid w:val="00020B99"/>
    <w:rsid w:val="00024B68"/>
    <w:rsid w:val="00025098"/>
    <w:rsid w:val="00042206"/>
    <w:rsid w:val="00042B72"/>
    <w:rsid w:val="00060511"/>
    <w:rsid w:val="000648CE"/>
    <w:rsid w:val="000667EF"/>
    <w:rsid w:val="00071D1F"/>
    <w:rsid w:val="00081B4C"/>
    <w:rsid w:val="0009157F"/>
    <w:rsid w:val="00092113"/>
    <w:rsid w:val="00094A27"/>
    <w:rsid w:val="00095FFE"/>
    <w:rsid w:val="000A0745"/>
    <w:rsid w:val="000A117F"/>
    <w:rsid w:val="000B3D5A"/>
    <w:rsid w:val="000B5762"/>
    <w:rsid w:val="000C3607"/>
    <w:rsid w:val="000D2333"/>
    <w:rsid w:val="000D5275"/>
    <w:rsid w:val="000E0762"/>
    <w:rsid w:val="000E50DD"/>
    <w:rsid w:val="000E724C"/>
    <w:rsid w:val="000E7844"/>
    <w:rsid w:val="000F200F"/>
    <w:rsid w:val="000F6CDF"/>
    <w:rsid w:val="00100A18"/>
    <w:rsid w:val="00103A93"/>
    <w:rsid w:val="00111DF4"/>
    <w:rsid w:val="00112BA6"/>
    <w:rsid w:val="00130122"/>
    <w:rsid w:val="00130FAD"/>
    <w:rsid w:val="00132BD8"/>
    <w:rsid w:val="0013397E"/>
    <w:rsid w:val="00136EAA"/>
    <w:rsid w:val="00141CC2"/>
    <w:rsid w:val="001422E4"/>
    <w:rsid w:val="001434F4"/>
    <w:rsid w:val="00144300"/>
    <w:rsid w:val="00147239"/>
    <w:rsid w:val="001502C1"/>
    <w:rsid w:val="00152A4B"/>
    <w:rsid w:val="00154B69"/>
    <w:rsid w:val="00156C73"/>
    <w:rsid w:val="00156CFF"/>
    <w:rsid w:val="001573E3"/>
    <w:rsid w:val="0018461B"/>
    <w:rsid w:val="00185136"/>
    <w:rsid w:val="00192564"/>
    <w:rsid w:val="0019618A"/>
    <w:rsid w:val="001A30AD"/>
    <w:rsid w:val="001A7498"/>
    <w:rsid w:val="001A783A"/>
    <w:rsid w:val="001B470D"/>
    <w:rsid w:val="001B4FB5"/>
    <w:rsid w:val="001B7D31"/>
    <w:rsid w:val="001C098B"/>
    <w:rsid w:val="001C1612"/>
    <w:rsid w:val="001C3921"/>
    <w:rsid w:val="001C7496"/>
    <w:rsid w:val="001C7561"/>
    <w:rsid w:val="001E3414"/>
    <w:rsid w:val="001E5122"/>
    <w:rsid w:val="001E74DF"/>
    <w:rsid w:val="001F7130"/>
    <w:rsid w:val="00210932"/>
    <w:rsid w:val="00214AD8"/>
    <w:rsid w:val="002165DF"/>
    <w:rsid w:val="0022024C"/>
    <w:rsid w:val="00235139"/>
    <w:rsid w:val="002436A7"/>
    <w:rsid w:val="00246EFB"/>
    <w:rsid w:val="00250B2B"/>
    <w:rsid w:val="00260A24"/>
    <w:rsid w:val="00266AD9"/>
    <w:rsid w:val="00267543"/>
    <w:rsid w:val="00272055"/>
    <w:rsid w:val="00276ED0"/>
    <w:rsid w:val="002916E8"/>
    <w:rsid w:val="002916EF"/>
    <w:rsid w:val="00291E79"/>
    <w:rsid w:val="00295ED5"/>
    <w:rsid w:val="002B2440"/>
    <w:rsid w:val="002B530B"/>
    <w:rsid w:val="002C1005"/>
    <w:rsid w:val="002C1A8F"/>
    <w:rsid w:val="002C4853"/>
    <w:rsid w:val="002C6C97"/>
    <w:rsid w:val="002D1B81"/>
    <w:rsid w:val="002D2C8F"/>
    <w:rsid w:val="002D352C"/>
    <w:rsid w:val="002E6283"/>
    <w:rsid w:val="002E7872"/>
    <w:rsid w:val="002F2B86"/>
    <w:rsid w:val="0030424D"/>
    <w:rsid w:val="0031440A"/>
    <w:rsid w:val="00317BBA"/>
    <w:rsid w:val="003215CE"/>
    <w:rsid w:val="00337322"/>
    <w:rsid w:val="00346352"/>
    <w:rsid w:val="003501C0"/>
    <w:rsid w:val="00355F0E"/>
    <w:rsid w:val="00361F5C"/>
    <w:rsid w:val="0036565F"/>
    <w:rsid w:val="00367CF9"/>
    <w:rsid w:val="00371F27"/>
    <w:rsid w:val="00381C38"/>
    <w:rsid w:val="00382C5C"/>
    <w:rsid w:val="00383EF2"/>
    <w:rsid w:val="00390328"/>
    <w:rsid w:val="0039156A"/>
    <w:rsid w:val="00392764"/>
    <w:rsid w:val="003B07F4"/>
    <w:rsid w:val="003C7414"/>
    <w:rsid w:val="003D1B66"/>
    <w:rsid w:val="003E176A"/>
    <w:rsid w:val="003E7351"/>
    <w:rsid w:val="003F4731"/>
    <w:rsid w:val="0040313D"/>
    <w:rsid w:val="00405E24"/>
    <w:rsid w:val="0041087B"/>
    <w:rsid w:val="00411EE9"/>
    <w:rsid w:val="004146E9"/>
    <w:rsid w:val="004210EB"/>
    <w:rsid w:val="004220D6"/>
    <w:rsid w:val="004226CF"/>
    <w:rsid w:val="00422FFA"/>
    <w:rsid w:val="0042484A"/>
    <w:rsid w:val="00425AB9"/>
    <w:rsid w:val="0043119D"/>
    <w:rsid w:val="00434275"/>
    <w:rsid w:val="0043651B"/>
    <w:rsid w:val="00436A98"/>
    <w:rsid w:val="00441CEE"/>
    <w:rsid w:val="0045485E"/>
    <w:rsid w:val="00477552"/>
    <w:rsid w:val="00491E61"/>
    <w:rsid w:val="004950F4"/>
    <w:rsid w:val="004A3D84"/>
    <w:rsid w:val="004B0CDB"/>
    <w:rsid w:val="004B624B"/>
    <w:rsid w:val="004E24CB"/>
    <w:rsid w:val="004E5B3C"/>
    <w:rsid w:val="004E647C"/>
    <w:rsid w:val="004F3AE7"/>
    <w:rsid w:val="004F6E64"/>
    <w:rsid w:val="0051418D"/>
    <w:rsid w:val="005142B4"/>
    <w:rsid w:val="005143DA"/>
    <w:rsid w:val="005200B1"/>
    <w:rsid w:val="0052089A"/>
    <w:rsid w:val="005231BB"/>
    <w:rsid w:val="00542F9C"/>
    <w:rsid w:val="0054485E"/>
    <w:rsid w:val="005454F1"/>
    <w:rsid w:val="00545949"/>
    <w:rsid w:val="00550533"/>
    <w:rsid w:val="00552F47"/>
    <w:rsid w:val="00555166"/>
    <w:rsid w:val="00560564"/>
    <w:rsid w:val="00562981"/>
    <w:rsid w:val="005677EA"/>
    <w:rsid w:val="0057546D"/>
    <w:rsid w:val="0057716D"/>
    <w:rsid w:val="00577ED1"/>
    <w:rsid w:val="00584B61"/>
    <w:rsid w:val="0059046F"/>
    <w:rsid w:val="005908D7"/>
    <w:rsid w:val="005916BE"/>
    <w:rsid w:val="0059491B"/>
    <w:rsid w:val="00596C8C"/>
    <w:rsid w:val="005974D6"/>
    <w:rsid w:val="005A1222"/>
    <w:rsid w:val="005A3D22"/>
    <w:rsid w:val="005A63E2"/>
    <w:rsid w:val="005A7D78"/>
    <w:rsid w:val="005B0E94"/>
    <w:rsid w:val="005B0FE7"/>
    <w:rsid w:val="005B36C3"/>
    <w:rsid w:val="005B5DBE"/>
    <w:rsid w:val="005B6F40"/>
    <w:rsid w:val="005B7844"/>
    <w:rsid w:val="005B7CB3"/>
    <w:rsid w:val="005C1850"/>
    <w:rsid w:val="005C290D"/>
    <w:rsid w:val="005C34A2"/>
    <w:rsid w:val="005C376D"/>
    <w:rsid w:val="005D0F1B"/>
    <w:rsid w:val="005D374F"/>
    <w:rsid w:val="005D5C94"/>
    <w:rsid w:val="005F3D7E"/>
    <w:rsid w:val="00603353"/>
    <w:rsid w:val="006148B7"/>
    <w:rsid w:val="006149E7"/>
    <w:rsid w:val="006302F9"/>
    <w:rsid w:val="006337DE"/>
    <w:rsid w:val="006357A5"/>
    <w:rsid w:val="00636B32"/>
    <w:rsid w:val="00642E64"/>
    <w:rsid w:val="00650D43"/>
    <w:rsid w:val="0065228D"/>
    <w:rsid w:val="0065308B"/>
    <w:rsid w:val="00660CCF"/>
    <w:rsid w:val="006746DF"/>
    <w:rsid w:val="00682869"/>
    <w:rsid w:val="00683EE8"/>
    <w:rsid w:val="00683F79"/>
    <w:rsid w:val="00684FFB"/>
    <w:rsid w:val="006A04DA"/>
    <w:rsid w:val="006A160D"/>
    <w:rsid w:val="006A1E42"/>
    <w:rsid w:val="006A350D"/>
    <w:rsid w:val="006A3CFB"/>
    <w:rsid w:val="006A7BAD"/>
    <w:rsid w:val="006B484B"/>
    <w:rsid w:val="006B48EC"/>
    <w:rsid w:val="006C0E7E"/>
    <w:rsid w:val="006C7D1D"/>
    <w:rsid w:val="006D21F3"/>
    <w:rsid w:val="006D5210"/>
    <w:rsid w:val="006D7B1B"/>
    <w:rsid w:val="006F0484"/>
    <w:rsid w:val="006F7F6F"/>
    <w:rsid w:val="0070257F"/>
    <w:rsid w:val="00704D52"/>
    <w:rsid w:val="00705C2D"/>
    <w:rsid w:val="00712F6D"/>
    <w:rsid w:val="00714AAB"/>
    <w:rsid w:val="00717612"/>
    <w:rsid w:val="00725247"/>
    <w:rsid w:val="007410B1"/>
    <w:rsid w:val="00747B2B"/>
    <w:rsid w:val="00755589"/>
    <w:rsid w:val="00760B22"/>
    <w:rsid w:val="00772795"/>
    <w:rsid w:val="0077463A"/>
    <w:rsid w:val="00790A7B"/>
    <w:rsid w:val="007953A8"/>
    <w:rsid w:val="007A49F6"/>
    <w:rsid w:val="007A6242"/>
    <w:rsid w:val="007B42AC"/>
    <w:rsid w:val="007C7A0F"/>
    <w:rsid w:val="007D6F9B"/>
    <w:rsid w:val="007E2506"/>
    <w:rsid w:val="007E44A3"/>
    <w:rsid w:val="007E467F"/>
    <w:rsid w:val="007E7887"/>
    <w:rsid w:val="007F3099"/>
    <w:rsid w:val="008047D2"/>
    <w:rsid w:val="00806ECE"/>
    <w:rsid w:val="00824A46"/>
    <w:rsid w:val="00826FC0"/>
    <w:rsid w:val="008401BF"/>
    <w:rsid w:val="0084340E"/>
    <w:rsid w:val="008435F1"/>
    <w:rsid w:val="00851287"/>
    <w:rsid w:val="008515A5"/>
    <w:rsid w:val="008570B3"/>
    <w:rsid w:val="0086086F"/>
    <w:rsid w:val="008613C4"/>
    <w:rsid w:val="00871E35"/>
    <w:rsid w:val="00872186"/>
    <w:rsid w:val="00874F5F"/>
    <w:rsid w:val="008852F4"/>
    <w:rsid w:val="00887564"/>
    <w:rsid w:val="008909E2"/>
    <w:rsid w:val="00890C42"/>
    <w:rsid w:val="00891E60"/>
    <w:rsid w:val="008925ED"/>
    <w:rsid w:val="0089335F"/>
    <w:rsid w:val="0089612B"/>
    <w:rsid w:val="008A113F"/>
    <w:rsid w:val="008A2B30"/>
    <w:rsid w:val="008A5966"/>
    <w:rsid w:val="008B18A2"/>
    <w:rsid w:val="008B2522"/>
    <w:rsid w:val="008B68E0"/>
    <w:rsid w:val="008C0C55"/>
    <w:rsid w:val="008C736B"/>
    <w:rsid w:val="008D0483"/>
    <w:rsid w:val="008D106C"/>
    <w:rsid w:val="008D6A96"/>
    <w:rsid w:val="008E4DD5"/>
    <w:rsid w:val="008E721E"/>
    <w:rsid w:val="008F5E1A"/>
    <w:rsid w:val="008F70FA"/>
    <w:rsid w:val="009024CE"/>
    <w:rsid w:val="00902FB0"/>
    <w:rsid w:val="00916B11"/>
    <w:rsid w:val="009174C0"/>
    <w:rsid w:val="00920C93"/>
    <w:rsid w:val="00924C8D"/>
    <w:rsid w:val="00925638"/>
    <w:rsid w:val="0093136F"/>
    <w:rsid w:val="00942860"/>
    <w:rsid w:val="009448A6"/>
    <w:rsid w:val="0095679B"/>
    <w:rsid w:val="00970F0E"/>
    <w:rsid w:val="00972557"/>
    <w:rsid w:val="009823BF"/>
    <w:rsid w:val="00984AA4"/>
    <w:rsid w:val="00995B9E"/>
    <w:rsid w:val="009A0096"/>
    <w:rsid w:val="009A7162"/>
    <w:rsid w:val="009B4DB0"/>
    <w:rsid w:val="009C0036"/>
    <w:rsid w:val="009D0CFC"/>
    <w:rsid w:val="009D5D13"/>
    <w:rsid w:val="009F4A71"/>
    <w:rsid w:val="009F6585"/>
    <w:rsid w:val="009F7AB9"/>
    <w:rsid w:val="009F7FD6"/>
    <w:rsid w:val="00A13219"/>
    <w:rsid w:val="00A150A3"/>
    <w:rsid w:val="00A15963"/>
    <w:rsid w:val="00A15A91"/>
    <w:rsid w:val="00A15B6B"/>
    <w:rsid w:val="00A166EE"/>
    <w:rsid w:val="00A17DBA"/>
    <w:rsid w:val="00A21900"/>
    <w:rsid w:val="00A2477F"/>
    <w:rsid w:val="00A25289"/>
    <w:rsid w:val="00A26D06"/>
    <w:rsid w:val="00A30CAA"/>
    <w:rsid w:val="00A318C7"/>
    <w:rsid w:val="00A344FB"/>
    <w:rsid w:val="00A469CD"/>
    <w:rsid w:val="00A509C7"/>
    <w:rsid w:val="00A517F1"/>
    <w:rsid w:val="00A54CE8"/>
    <w:rsid w:val="00A61A29"/>
    <w:rsid w:val="00A64F94"/>
    <w:rsid w:val="00A729C9"/>
    <w:rsid w:val="00A752AA"/>
    <w:rsid w:val="00A75EDF"/>
    <w:rsid w:val="00A80F32"/>
    <w:rsid w:val="00A82BE9"/>
    <w:rsid w:val="00A90830"/>
    <w:rsid w:val="00A915EF"/>
    <w:rsid w:val="00A95B5D"/>
    <w:rsid w:val="00AA770E"/>
    <w:rsid w:val="00AC01E1"/>
    <w:rsid w:val="00AC3A82"/>
    <w:rsid w:val="00AC5A38"/>
    <w:rsid w:val="00AD37EA"/>
    <w:rsid w:val="00AE1FB1"/>
    <w:rsid w:val="00AE26CE"/>
    <w:rsid w:val="00AE60C7"/>
    <w:rsid w:val="00AF1E2A"/>
    <w:rsid w:val="00AF2A09"/>
    <w:rsid w:val="00B01497"/>
    <w:rsid w:val="00B0150E"/>
    <w:rsid w:val="00B06784"/>
    <w:rsid w:val="00B11C97"/>
    <w:rsid w:val="00B129E8"/>
    <w:rsid w:val="00B15E2F"/>
    <w:rsid w:val="00B16C93"/>
    <w:rsid w:val="00B20132"/>
    <w:rsid w:val="00B4017E"/>
    <w:rsid w:val="00B44B9D"/>
    <w:rsid w:val="00B5363A"/>
    <w:rsid w:val="00B55201"/>
    <w:rsid w:val="00B56089"/>
    <w:rsid w:val="00B66D35"/>
    <w:rsid w:val="00B72A6E"/>
    <w:rsid w:val="00B76572"/>
    <w:rsid w:val="00B819C7"/>
    <w:rsid w:val="00B82B6E"/>
    <w:rsid w:val="00B903D4"/>
    <w:rsid w:val="00B937CD"/>
    <w:rsid w:val="00BA3155"/>
    <w:rsid w:val="00BA3604"/>
    <w:rsid w:val="00BC1865"/>
    <w:rsid w:val="00BD11C1"/>
    <w:rsid w:val="00BD2497"/>
    <w:rsid w:val="00BD5641"/>
    <w:rsid w:val="00BD58A2"/>
    <w:rsid w:val="00BE3821"/>
    <w:rsid w:val="00BE3C6B"/>
    <w:rsid w:val="00BE5050"/>
    <w:rsid w:val="00BF7CEC"/>
    <w:rsid w:val="00C04685"/>
    <w:rsid w:val="00C04E80"/>
    <w:rsid w:val="00C078F4"/>
    <w:rsid w:val="00C20DC7"/>
    <w:rsid w:val="00C2436E"/>
    <w:rsid w:val="00C27EA7"/>
    <w:rsid w:val="00C31753"/>
    <w:rsid w:val="00C37966"/>
    <w:rsid w:val="00C37E5C"/>
    <w:rsid w:val="00C56648"/>
    <w:rsid w:val="00C62962"/>
    <w:rsid w:val="00C6715D"/>
    <w:rsid w:val="00C67898"/>
    <w:rsid w:val="00C75D19"/>
    <w:rsid w:val="00C75E7E"/>
    <w:rsid w:val="00C831D2"/>
    <w:rsid w:val="00C836EF"/>
    <w:rsid w:val="00CA5CB1"/>
    <w:rsid w:val="00CB3787"/>
    <w:rsid w:val="00CB4FE3"/>
    <w:rsid w:val="00CC1299"/>
    <w:rsid w:val="00CC1D0C"/>
    <w:rsid w:val="00CC7D81"/>
    <w:rsid w:val="00CD2962"/>
    <w:rsid w:val="00CD6922"/>
    <w:rsid w:val="00CE0261"/>
    <w:rsid w:val="00CE5360"/>
    <w:rsid w:val="00CE6542"/>
    <w:rsid w:val="00CF7D06"/>
    <w:rsid w:val="00D00905"/>
    <w:rsid w:val="00D03FE4"/>
    <w:rsid w:val="00D051C9"/>
    <w:rsid w:val="00D21AD5"/>
    <w:rsid w:val="00D366FC"/>
    <w:rsid w:val="00D43447"/>
    <w:rsid w:val="00D45B41"/>
    <w:rsid w:val="00D46CE7"/>
    <w:rsid w:val="00D5206F"/>
    <w:rsid w:val="00D5594D"/>
    <w:rsid w:val="00D570E0"/>
    <w:rsid w:val="00D600A0"/>
    <w:rsid w:val="00D70549"/>
    <w:rsid w:val="00D745E8"/>
    <w:rsid w:val="00D75D52"/>
    <w:rsid w:val="00D7714E"/>
    <w:rsid w:val="00D85EF9"/>
    <w:rsid w:val="00D947A4"/>
    <w:rsid w:val="00D9775E"/>
    <w:rsid w:val="00DA57B4"/>
    <w:rsid w:val="00DC14A1"/>
    <w:rsid w:val="00DD1AD5"/>
    <w:rsid w:val="00DD3CEB"/>
    <w:rsid w:val="00DE53B1"/>
    <w:rsid w:val="00DE57AA"/>
    <w:rsid w:val="00DE72AF"/>
    <w:rsid w:val="00DF44C3"/>
    <w:rsid w:val="00DF7B86"/>
    <w:rsid w:val="00E00EAB"/>
    <w:rsid w:val="00E04418"/>
    <w:rsid w:val="00E06B5B"/>
    <w:rsid w:val="00E10991"/>
    <w:rsid w:val="00E10EF4"/>
    <w:rsid w:val="00E112F1"/>
    <w:rsid w:val="00E13F15"/>
    <w:rsid w:val="00E14F2B"/>
    <w:rsid w:val="00E210B3"/>
    <w:rsid w:val="00E25BE3"/>
    <w:rsid w:val="00E3068A"/>
    <w:rsid w:val="00E32ACD"/>
    <w:rsid w:val="00E346E8"/>
    <w:rsid w:val="00E36B14"/>
    <w:rsid w:val="00E46AFB"/>
    <w:rsid w:val="00E525DC"/>
    <w:rsid w:val="00E53B90"/>
    <w:rsid w:val="00E54618"/>
    <w:rsid w:val="00E552C3"/>
    <w:rsid w:val="00E63DD6"/>
    <w:rsid w:val="00E64F06"/>
    <w:rsid w:val="00E81054"/>
    <w:rsid w:val="00E84E7C"/>
    <w:rsid w:val="00E92CC3"/>
    <w:rsid w:val="00E92F49"/>
    <w:rsid w:val="00E93BF7"/>
    <w:rsid w:val="00E93EE8"/>
    <w:rsid w:val="00E95E72"/>
    <w:rsid w:val="00EA64D9"/>
    <w:rsid w:val="00EA6EE3"/>
    <w:rsid w:val="00EB2156"/>
    <w:rsid w:val="00EC037E"/>
    <w:rsid w:val="00EC0828"/>
    <w:rsid w:val="00EC0BCA"/>
    <w:rsid w:val="00EE1526"/>
    <w:rsid w:val="00EE3D62"/>
    <w:rsid w:val="00EF2EC4"/>
    <w:rsid w:val="00F00347"/>
    <w:rsid w:val="00F12FB2"/>
    <w:rsid w:val="00F26124"/>
    <w:rsid w:val="00F30A95"/>
    <w:rsid w:val="00F36EC4"/>
    <w:rsid w:val="00F42489"/>
    <w:rsid w:val="00F465A1"/>
    <w:rsid w:val="00F53961"/>
    <w:rsid w:val="00F72890"/>
    <w:rsid w:val="00F80293"/>
    <w:rsid w:val="00F812F0"/>
    <w:rsid w:val="00F82FFC"/>
    <w:rsid w:val="00F846F6"/>
    <w:rsid w:val="00F867D5"/>
    <w:rsid w:val="00F877C3"/>
    <w:rsid w:val="00FA3063"/>
    <w:rsid w:val="00FA6725"/>
    <w:rsid w:val="00FA70D7"/>
    <w:rsid w:val="00FB2070"/>
    <w:rsid w:val="00FB6347"/>
    <w:rsid w:val="00FC39A5"/>
    <w:rsid w:val="00FD7329"/>
    <w:rsid w:val="00FE2448"/>
    <w:rsid w:val="00FE7CB4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A45F32"/>
  <w15:chartTrackingRefBased/>
  <w15:docId w15:val="{EE31A3C9-5E7A-44C7-8DF4-AF161B1B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52" w:lineRule="auto"/>
    </w:pPr>
    <w:rPr>
      <w:rFonts w:ascii="Cambria" w:hAnsi="Cambria" w:cs="Cambria"/>
      <w:sz w:val="22"/>
      <w:szCs w:val="22"/>
      <w:lang w:bidi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bottom w:val="double" w:sz="40" w:space="1" w:color="FFFF00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bottom w:val="single" w:sz="4" w:space="1" w:color="FFFF00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pBdr>
        <w:top w:val="single" w:sz="4" w:space="1" w:color="FFFF00"/>
        <w:bottom w:val="single" w:sz="4" w:space="1" w:color="FFFF00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pBdr>
        <w:bottom w:val="single" w:sz="4" w:space="1" w:color="FFFF00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Symbol" w:hAnsi="Symbol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Arial" w:eastAsia="Times New Roman" w:hAnsi="Arial" w:cs="Arial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b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  <w:b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6z0">
    <w:name w:val="WW8Num16z0"/>
    <w:rPr>
      <w:b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8z0">
    <w:name w:val="WW8Num28z0"/>
    <w:rPr>
      <w:b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Arial" w:eastAsia="Times New Roman" w:hAnsi="Arial" w:cs="Arial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1">
    <w:name w:val="WW8Num36z1"/>
    <w:rPr>
      <w:b w:val="0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uiPriority w:val="22"/>
    <w:qFormat/>
    <w:rPr>
      <w:b/>
      <w:bCs/>
      <w:color w:val="943634"/>
      <w:spacing w:val="5"/>
    </w:rPr>
  </w:style>
  <w:style w:type="character" w:customStyle="1" w:styleId="IntenseQuoteChar">
    <w:name w:val="Intense Quote Char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ing1Char">
    <w:name w:val="Heading 1 Char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Heading2Char">
    <w:name w:val="Heading 2 Char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TitleChar">
    <w:name w:val="Title Char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rPr>
      <w:rFonts w:eastAsia="Times New Roman" w:cs="Times New Roman"/>
      <w:caps/>
      <w:spacing w:val="20"/>
      <w:sz w:val="18"/>
      <w:szCs w:val="18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customStyle="1" w:styleId="QuoteChar">
    <w:name w:val="Quote Char"/>
    <w:rPr>
      <w:rFonts w:eastAsia="Times New Roman" w:cs="Times New Roman"/>
      <w:i/>
      <w:iCs/>
    </w:rPr>
  </w:style>
  <w:style w:type="character" w:styleId="SubtleEmphasis">
    <w:name w:val="Subtle Emphasis"/>
    <w:qFormat/>
    <w:rPr>
      <w:i/>
      <w:iCs/>
    </w:rPr>
  </w:style>
  <w:style w:type="character" w:styleId="SubtleReference">
    <w:name w:val="Subtle Reference"/>
    <w:qFormat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qFormat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qFormat/>
    <w:rPr>
      <w:caps/>
      <w:color w:val="622423"/>
      <w:spacing w:val="5"/>
    </w:rPr>
  </w:style>
  <w:style w:type="character" w:customStyle="1" w:styleId="NoSpacingChar">
    <w:name w:val="No Spacing Char"/>
    <w:basedOn w:val="WW-DefaultParagraphFont"/>
  </w:style>
  <w:style w:type="character" w:customStyle="1" w:styleId="apple-style-span">
    <w:name w:val="apple-style-span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Pr>
      <w:caps/>
      <w:spacing w:val="10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2">
    <w:name w:val="Body Text 2"/>
    <w:basedOn w:val="Normal"/>
    <w:pPr>
      <w:spacing w:after="120" w:line="480" w:lineRule="auto"/>
    </w:pPr>
    <w:rPr>
      <w:szCs w:val="20"/>
    </w:rPr>
  </w:style>
  <w:style w:type="paragraph" w:customStyle="1" w:styleId="WW-BodyText21">
    <w:name w:val="WW-Body Text 21"/>
    <w:basedOn w:val="Normal"/>
    <w:pPr>
      <w:jc w:val="both"/>
    </w:pPr>
    <w:rPr>
      <w:rFonts w:ascii="Verdana" w:hAnsi="Verdana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IntenseQuote">
    <w:name w:val="Intense Quote"/>
    <w:basedOn w:val="Normal"/>
    <w:next w:val="Normal"/>
    <w:qFormat/>
    <w:pPr>
      <w:pBdr>
        <w:top w:val="single" w:sz="1" w:space="10" w:color="FFFF00"/>
        <w:bottom w:val="single" w:sz="1" w:space="4" w:color="FFFF00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pBdr>
        <w:top w:val="single" w:sz="1" w:space="1" w:color="FFFF00"/>
        <w:bottom w:val="single" w:sz="1" w:space="6" w:color="FFFF00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Quote">
    <w:name w:val="Quote"/>
    <w:basedOn w:val="Normal"/>
    <w:next w:val="Normal"/>
    <w:qFormat/>
    <w:rPr>
      <w:i/>
      <w:iCs/>
    </w:rPr>
  </w:style>
  <w:style w:type="paragraph" w:styleId="TOCHeading">
    <w:name w:val="TOC Heading"/>
    <w:basedOn w:val="Heading1"/>
    <w:next w:val="Normal"/>
    <w:qFormat/>
    <w:pPr>
      <w:numPr>
        <w:numId w:val="0"/>
      </w:numPr>
    </w:pPr>
  </w:style>
  <w:style w:type="paragraph" w:customStyle="1" w:styleId="Tabletext">
    <w:name w:val="Table text"/>
    <w:basedOn w:val="Normal"/>
    <w:next w:val="Normal"/>
    <w:pPr>
      <w:spacing w:before="60" w:after="40" w:line="240" w:lineRule="auto"/>
      <w:ind w:left="85"/>
    </w:pPr>
    <w:rPr>
      <w:rFonts w:ascii="Arial" w:hAnsi="Arial" w:cs="Arial"/>
      <w:kern w:val="1"/>
      <w:sz w:val="20"/>
      <w:szCs w:val="20"/>
      <w:lang w:eastAsia="ar-SA" w:bidi="ar-SA"/>
    </w:rPr>
  </w:style>
  <w:style w:type="character" w:customStyle="1" w:styleId="fontstyle01">
    <w:name w:val="fontstyle01"/>
    <w:rsid w:val="00D0090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8721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26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ems.shariff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te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ualcom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33F0C-774D-441D-A778-802AFA477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Intel Corporation</Company>
  <LinksUpToDate>false</LinksUpToDate>
  <CharactersWithSpaces>13228</CharactersWithSpaces>
  <SharedDoc>false</SharedDoc>
  <HLinks>
    <vt:vector size="18" baseType="variant">
      <vt:variant>
        <vt:i4>5505050</vt:i4>
      </vt:variant>
      <vt:variant>
        <vt:i4>6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  <vt:variant>
        <vt:i4>5505050</vt:i4>
      </vt:variant>
      <vt:variant>
        <vt:i4>3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  <vt:variant>
        <vt:i4>6029348</vt:i4>
      </vt:variant>
      <vt:variant>
        <vt:i4>0</vt:i4>
      </vt:variant>
      <vt:variant>
        <vt:i4>0</vt:i4>
      </vt:variant>
      <vt:variant>
        <vt:i4>5</vt:i4>
      </vt:variant>
      <vt:variant>
        <vt:lpwstr>mailto:aleems.shariff@gmail.com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Sri</dc:creator>
  <cp:keywords>CTPClassification=CTP_PUBLIC:VisualMarkings=</cp:keywords>
  <cp:lastModifiedBy>Ulla Shariff, Aleem</cp:lastModifiedBy>
  <cp:revision>3</cp:revision>
  <cp:lastPrinted>2010-05-17T07:07:00Z</cp:lastPrinted>
  <dcterms:created xsi:type="dcterms:W3CDTF">2025-06-03T07:04:00Z</dcterms:created>
  <dcterms:modified xsi:type="dcterms:W3CDTF">2025-06-03T07:06:00Z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587370bc-cd81-40a0-8df4-110cdf11ed81</vt:lpwstr>
  </property>
  <property fmtid="{D5CDD505-2E9C-101B-9397-08002B2CF9AE}" pid="3" name="CTP_TimeStamp">
    <vt:lpwstr>2017-10-10 06:38:47Z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